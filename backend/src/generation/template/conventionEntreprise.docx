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D594D6D" w14:textId="77777777" w:rsidR="00AA2F1B" w:rsidRPr="003E5C31" w:rsidRDefault="371E1FED" w:rsidP="371E1FED">
      <w:pPr>
        <w:ind w:firstLine="284"/>
        <w:rPr>
          <w:rFonts w:eastAsia="Century Gothic,Arial" w:cs="Century Gothic,Arial"/>
          <w:sz w:val="20"/>
        </w:rPr>
      </w:pPr>
      <w:r w:rsidRPr="003E5C31">
        <w:rPr>
          <w:rFonts w:eastAsia="Century Gothic,Arial" w:cs="Century Gothic,Arial"/>
          <w:sz w:val="20"/>
        </w:rPr>
        <w:t>ENTRE</w:t>
      </w:r>
    </w:p>
    <w:p w14:paraId="05FC0DB1" w14:textId="77777777" w:rsidR="00C745A8" w:rsidRPr="009C533E" w:rsidRDefault="00C745A8" w:rsidP="00AA2F1B">
      <w:pPr>
        <w:ind w:firstLine="284"/>
        <w:rPr>
          <w:rFonts w:eastAsia="Century Gothic,Arial" w:cs="Century Gothic,Arial"/>
          <w:sz w:val="16"/>
          <w:szCs w:val="16"/>
        </w:rPr>
      </w:pPr>
    </w:p>
    <w:p w14:paraId="31A5F088" w14:textId="77777777" w:rsidR="00AA2F1B" w:rsidRPr="003E5C31" w:rsidRDefault="371E1FED" w:rsidP="371E1FED">
      <w:pPr>
        <w:ind w:left="284"/>
        <w:rPr>
          <w:rFonts w:eastAsia="Century Gothic,Arial" w:cs="Century Gothic,Arial"/>
          <w:sz w:val="20"/>
        </w:rPr>
      </w:pPr>
      <w:r w:rsidRPr="003E5C31">
        <w:rPr>
          <w:rFonts w:eastAsia="Century Gothic,Arial" w:cs="Century Gothic,Arial"/>
          <w:b/>
          <w:bCs/>
          <w:sz w:val="20"/>
        </w:rPr>
        <w:t xml:space="preserve">ALEA CONTROLES/DIAGAMTER (Numéro de Siret : </w:t>
      </w:r>
      <w:r w:rsidRPr="003E5C31">
        <w:rPr>
          <w:rFonts w:eastAsia="Century Gothic" w:cs="Century Gothic"/>
          <w:color w:val="000000" w:themeColor="text1"/>
          <w:sz w:val="20"/>
        </w:rPr>
        <w:t>41100783400038)</w:t>
      </w:r>
      <w:r w:rsidRPr="003E5C31">
        <w:rPr>
          <w:rFonts w:eastAsia="Century Gothic,Arial" w:cs="Century Gothic,Arial"/>
          <w:sz w:val="20"/>
        </w:rPr>
        <w:t xml:space="preserve"> S.A.S. au capital de 50 000 €, organisme de formation enregistré sous le n° 73.31.03102.31 auprès du préfet de la région de Midi-Pyrénées dont l’activité principale réside dans la participation à la pérennité, l’optimisation et la transmission du patrimoine et dont le Siège Social est situé 2 rue Jacques Lemercier - 31000 TOULOUSE, présidée par Guillaume EXBRAYAT,</w:t>
      </w:r>
    </w:p>
    <w:p w14:paraId="460951D8" w14:textId="77777777" w:rsidR="00AA2F1B" w:rsidRPr="003E5C31" w:rsidRDefault="00AA2F1B" w:rsidP="00AA2F1B">
      <w:pPr>
        <w:rPr>
          <w:rFonts w:cs="Arial"/>
          <w:sz w:val="20"/>
          <w:szCs w:val="22"/>
        </w:rPr>
      </w:pPr>
    </w:p>
    <w:p w14:paraId="6E95AD66" w14:textId="77777777" w:rsidR="00AA2F1B" w:rsidRPr="003E5C31" w:rsidRDefault="371E1FED" w:rsidP="371E1FED">
      <w:pPr>
        <w:ind w:firstLine="284"/>
        <w:rPr>
          <w:rFonts w:eastAsia="Century Gothic,Arial" w:cs="Century Gothic,Arial"/>
          <w:sz w:val="20"/>
        </w:rPr>
      </w:pPr>
      <w:r w:rsidRPr="003E5C31">
        <w:rPr>
          <w:rFonts w:eastAsia="Century Gothic,Arial" w:cs="Century Gothic,Arial"/>
          <w:sz w:val="20"/>
        </w:rPr>
        <w:t>ET</w:t>
      </w:r>
    </w:p>
    <w:p w14:paraId="7F2A0B66" w14:textId="6DCF4770" w:rsidR="00AA2F1B" w:rsidRPr="003E5C31" w:rsidRDefault="00043B6B" w:rsidP="371E1FED">
      <w:pPr>
        <w:pStyle w:val="Corpsdetexte"/>
        <w:ind w:firstLine="284"/>
        <w:rPr>
          <w:rFonts w:ascii="Verdana" w:eastAsia="Century Gothic,Arial" w:hAnsi="Verdana" w:cs="Century Gothic,Arial"/>
          <w:sz w:val="20"/>
          <w:szCs w:val="22"/>
        </w:rPr>
      </w:pPr>
      <w:r w:rsidRPr="003F3140">
        <w:rPr>
          <w:rFonts w:ascii="Verdana" w:eastAsia="Century Gothic,Arial" w:hAnsi="Verdana" w:cs="Century Gothic,Arial"/>
          <w:b/>
          <w:bCs/>
          <w:sz w:val="20"/>
          <w:szCs w:val="22"/>
        </w:rPr>
        <w:t xml:space="preserve">Monsieur/Madame </w:t>
      </w:r>
      <w:r w:rsidR="003F3140" w:rsidRPr="003F3140">
        <w:rPr>
          <w:rFonts w:ascii="Verdana" w:eastAsia="Century Gothic,Arial" w:hAnsi="Verdana" w:cs="Century Gothic,Arial"/>
          <w:sz w:val="20"/>
          <w:szCs w:val="22"/>
        </w:rPr>
        <w:t>{</w:t>
      </w:r>
      <w:proofErr w:type="spellStart"/>
      <w:proofErr w:type="gramStart"/>
      <w:r w:rsidR="00073CF6">
        <w:rPr>
          <w:rFonts w:ascii="Verdana" w:eastAsia="Century Gothic,Arial" w:hAnsi="Verdana" w:cs="Century Gothic,Arial"/>
          <w:sz w:val="20"/>
          <w:szCs w:val="22"/>
        </w:rPr>
        <w:t>data</w:t>
      </w:r>
      <w:r w:rsidR="003F3140" w:rsidRPr="003F3140">
        <w:rPr>
          <w:rFonts w:ascii="Verdana" w:eastAsia="Century Gothic,Arial" w:hAnsi="Verdana" w:cs="Century Gothic,Arial"/>
          <w:sz w:val="20"/>
          <w:szCs w:val="22"/>
        </w:rPr>
        <w:t>.preContact</w:t>
      </w:r>
      <w:proofErr w:type="spellEnd"/>
      <w:proofErr w:type="gramEnd"/>
      <w:r w:rsidR="003F3140" w:rsidRPr="003F3140">
        <w:rPr>
          <w:rFonts w:ascii="Verdana" w:eastAsia="Century Gothic,Arial" w:hAnsi="Verdana" w:cs="Century Gothic,Arial"/>
          <w:sz w:val="20"/>
          <w:szCs w:val="22"/>
        </w:rPr>
        <w:t>}</w:t>
      </w:r>
      <w:r w:rsidRPr="003F3140">
        <w:rPr>
          <w:rFonts w:ascii="Verdana" w:eastAsia="Century Gothic,Arial" w:hAnsi="Verdana" w:cs="Century Gothic,Arial"/>
          <w:sz w:val="20"/>
          <w:szCs w:val="22"/>
        </w:rPr>
        <w:t xml:space="preserve"> </w:t>
      </w:r>
      <w:r w:rsidR="003F3140" w:rsidRPr="003F3140">
        <w:rPr>
          <w:rFonts w:ascii="Verdana" w:eastAsia="Century Gothic,Arial" w:hAnsi="Verdana" w:cs="Century Gothic,Arial"/>
          <w:sz w:val="20"/>
          <w:szCs w:val="22"/>
        </w:rPr>
        <w:t>{</w:t>
      </w:r>
      <w:proofErr w:type="spellStart"/>
      <w:r w:rsidR="00073CF6">
        <w:rPr>
          <w:rFonts w:ascii="Verdana" w:eastAsia="Century Gothic,Arial" w:hAnsi="Verdana" w:cs="Century Gothic,Arial"/>
          <w:sz w:val="20"/>
          <w:szCs w:val="22"/>
        </w:rPr>
        <w:t>data</w:t>
      </w:r>
      <w:r w:rsidR="003F3140" w:rsidRPr="003F3140">
        <w:rPr>
          <w:rFonts w:ascii="Verdana" w:eastAsia="Century Gothic,Arial" w:hAnsi="Verdana" w:cs="Century Gothic,Arial"/>
          <w:sz w:val="20"/>
          <w:szCs w:val="22"/>
        </w:rPr>
        <w:t>.nom</w:t>
      </w:r>
      <w:r w:rsidR="003F3140">
        <w:rPr>
          <w:rFonts w:ascii="Verdana" w:eastAsia="Century Gothic,Arial" w:hAnsi="Verdana" w:cs="Century Gothic,Arial"/>
          <w:sz w:val="20"/>
          <w:szCs w:val="22"/>
        </w:rPr>
        <w:t>Contact</w:t>
      </w:r>
      <w:proofErr w:type="spellEnd"/>
      <w:r w:rsidR="003F3140" w:rsidRPr="003F3140">
        <w:rPr>
          <w:rFonts w:ascii="Verdana" w:eastAsia="Century Gothic,Arial" w:hAnsi="Verdana" w:cs="Century Gothic,Arial"/>
          <w:sz w:val="20"/>
          <w:szCs w:val="22"/>
        </w:rPr>
        <w:t>}</w:t>
      </w:r>
      <w:r w:rsidRPr="003F3140">
        <w:rPr>
          <w:rFonts w:ascii="Verdana" w:eastAsia="Century Gothic,Arial" w:hAnsi="Verdana" w:cs="Century Gothic,Arial"/>
          <w:sz w:val="20"/>
          <w:szCs w:val="22"/>
        </w:rPr>
        <w:t xml:space="preserve"> </w:t>
      </w:r>
      <w:r w:rsidR="371E1FED" w:rsidRPr="003F3140">
        <w:rPr>
          <w:rFonts w:ascii="Verdana" w:eastAsia="Century Gothic,Arial" w:hAnsi="Verdana" w:cs="Century Gothic,Arial"/>
          <w:sz w:val="20"/>
          <w:szCs w:val="22"/>
        </w:rPr>
        <w:t xml:space="preserve"> </w:t>
      </w:r>
      <w:r w:rsidR="371E1FED" w:rsidRPr="003E5C31">
        <w:rPr>
          <w:rFonts w:ascii="Verdana" w:eastAsia="Century Gothic,Arial" w:hAnsi="Verdana" w:cs="Century Gothic,Arial"/>
          <w:sz w:val="20"/>
          <w:szCs w:val="22"/>
        </w:rPr>
        <w:t xml:space="preserve">représentant de l’entreprise </w:t>
      </w:r>
      <w:r w:rsidR="003F3140">
        <w:rPr>
          <w:rFonts w:ascii="Verdana" w:eastAsia="Century Gothic,Arial" w:hAnsi="Verdana" w:cs="Century Gothic,Arial"/>
          <w:sz w:val="20"/>
          <w:szCs w:val="22"/>
        </w:rPr>
        <w:t>{</w:t>
      </w:r>
      <w:proofErr w:type="spellStart"/>
      <w:r w:rsidR="00073CF6">
        <w:rPr>
          <w:rFonts w:ascii="Verdana" w:eastAsia="Century Gothic,Arial" w:hAnsi="Verdana" w:cs="Century Gothic,Arial"/>
          <w:sz w:val="20"/>
          <w:szCs w:val="22"/>
        </w:rPr>
        <w:t>data</w:t>
      </w:r>
      <w:r w:rsidR="003F3140">
        <w:rPr>
          <w:rFonts w:ascii="Verdana" w:eastAsia="Century Gothic,Arial" w:hAnsi="Verdana" w:cs="Century Gothic,Arial"/>
          <w:sz w:val="20"/>
          <w:szCs w:val="22"/>
        </w:rPr>
        <w:t>.societe</w:t>
      </w:r>
      <w:proofErr w:type="spellEnd"/>
      <w:r w:rsidR="003F3140">
        <w:rPr>
          <w:rFonts w:ascii="Verdana" w:eastAsia="Century Gothic,Arial" w:hAnsi="Verdana" w:cs="Century Gothic,Arial"/>
          <w:sz w:val="20"/>
          <w:szCs w:val="22"/>
        </w:rPr>
        <w:t>}</w:t>
      </w:r>
    </w:p>
    <w:p w14:paraId="0B04573F" w14:textId="77777777" w:rsidR="00AA2F1B" w:rsidRPr="003E5C31" w:rsidRDefault="371E1FED" w:rsidP="371E1FED">
      <w:pPr>
        <w:ind w:firstLine="284"/>
        <w:rPr>
          <w:rFonts w:eastAsia="Century Gothic,Arial" w:cs="Century Gothic,Arial"/>
          <w:sz w:val="20"/>
        </w:rPr>
      </w:pPr>
      <w:r w:rsidRPr="003E5C31">
        <w:rPr>
          <w:rFonts w:eastAsia="Century Gothic,Arial" w:cs="Century Gothic,Arial"/>
          <w:sz w:val="20"/>
        </w:rPr>
        <w:t>IL A ETE CONVENU ET PRECISE LES POINTS SUIVANTS :</w:t>
      </w:r>
    </w:p>
    <w:p w14:paraId="4093C3DC" w14:textId="77777777" w:rsidR="00A927CE" w:rsidRPr="003E5C31" w:rsidRDefault="00AA2F1B" w:rsidP="005D2095">
      <w:pPr>
        <w:pStyle w:val="Paragraphedeliste"/>
        <w:keepLines w:val="0"/>
        <w:numPr>
          <w:ilvl w:val="0"/>
          <w:numId w:val="12"/>
        </w:numPr>
        <w:tabs>
          <w:tab w:val="left" w:pos="709"/>
          <w:tab w:val="num" w:pos="1701"/>
        </w:tabs>
        <w:suppressAutoHyphens w:val="0"/>
        <w:spacing w:after="120"/>
        <w:ind w:left="709" w:right="-30"/>
        <w:rPr>
          <w:rFonts w:eastAsia="Century Gothic,Arial" w:cs="Century Gothic,Arial"/>
          <w:sz w:val="20"/>
        </w:rPr>
      </w:pPr>
      <w:r w:rsidRPr="003E5C31">
        <w:rPr>
          <w:rFonts w:eastAsia="Century Gothic,Arial" w:cs="Century Gothic,Arial"/>
          <w:b/>
          <w:bCs/>
          <w:sz w:val="20"/>
          <w:u w:val="single"/>
        </w:rPr>
        <w:t>Document à fournir pour chaque stagiaire avant chaque formation :</w:t>
      </w:r>
      <w:r w:rsidRPr="003E5C31">
        <w:rPr>
          <w:rFonts w:eastAsia="Century Gothic,Arial" w:cs="Century Gothic,Arial"/>
          <w:sz w:val="20"/>
        </w:rPr>
        <w:t xml:space="preserve"> </w:t>
      </w:r>
      <w:r w:rsidR="00781F51">
        <w:rPr>
          <w:rFonts w:eastAsia="Century Gothic,Arial" w:cs="Century Gothic,Arial"/>
          <w:sz w:val="20"/>
        </w:rPr>
        <w:fldChar w:fldCharType="begin"/>
      </w:r>
      <w:r w:rsidR="00781F51">
        <w:rPr>
          <w:rFonts w:eastAsia="Century Gothic,Arial" w:cs="Century Gothic,Arial"/>
          <w:sz w:val="20"/>
        </w:rPr>
        <w:instrText xml:space="preserve"> MERGEFIELD Prérequis_ </w:instrText>
      </w:r>
      <w:r w:rsidR="00781F51">
        <w:rPr>
          <w:rFonts w:eastAsia="Century Gothic,Arial" w:cs="Century Gothic,Arial"/>
          <w:sz w:val="20"/>
        </w:rPr>
        <w:fldChar w:fldCharType="separate"/>
      </w:r>
      <w:r w:rsidR="007841B8">
        <w:rPr>
          <w:rFonts w:eastAsia="Century Gothic,Arial" w:cs="Century Gothic,Arial"/>
          <w:noProof/>
          <w:sz w:val="20"/>
        </w:rPr>
        <w:t>«Prérequis_»</w:t>
      </w:r>
      <w:r w:rsidR="00781F51">
        <w:rPr>
          <w:rFonts w:eastAsia="Century Gothic,Arial" w:cs="Century Gothic,Arial"/>
          <w:sz w:val="20"/>
        </w:rPr>
        <w:fldChar w:fldCharType="end"/>
      </w:r>
    </w:p>
    <w:p w14:paraId="7FCD9CB2" w14:textId="6EA91E6E" w:rsidR="00A927CE" w:rsidRPr="003E5C31" w:rsidRDefault="371E1FED" w:rsidP="005D2095">
      <w:pPr>
        <w:pStyle w:val="Paragraphedeliste"/>
        <w:keepLines w:val="0"/>
        <w:numPr>
          <w:ilvl w:val="0"/>
          <w:numId w:val="12"/>
        </w:numPr>
        <w:tabs>
          <w:tab w:val="left" w:pos="709"/>
          <w:tab w:val="num" w:pos="1701"/>
        </w:tabs>
        <w:suppressAutoHyphens w:val="0"/>
        <w:spacing w:after="120"/>
        <w:ind w:left="709" w:right="-30"/>
        <w:rPr>
          <w:rFonts w:eastAsia="Century Gothic,Arial" w:cs="Century Gothic,Arial"/>
          <w:sz w:val="20"/>
        </w:rPr>
      </w:pPr>
      <w:r w:rsidRPr="003E5C31">
        <w:rPr>
          <w:rFonts w:eastAsia="Century Gothic,Arial" w:cs="Century Gothic,Arial"/>
          <w:b/>
          <w:bCs/>
          <w:sz w:val="20"/>
          <w:u w:val="single"/>
        </w:rPr>
        <w:t xml:space="preserve">Nom de la formation </w:t>
      </w:r>
      <w:r w:rsidRPr="003E5C31">
        <w:rPr>
          <w:rFonts w:eastAsia="Century Gothic,Arial" w:cs="Century Gothic,Arial"/>
          <w:b/>
          <w:bCs/>
          <w:sz w:val="20"/>
        </w:rPr>
        <w:t xml:space="preserve">: </w:t>
      </w:r>
      <w:r w:rsidRPr="003E5C31">
        <w:rPr>
          <w:rFonts w:eastAsia="Century Gothic,Arial" w:cs="Century Gothic,Arial"/>
          <w:sz w:val="20"/>
        </w:rPr>
        <w:t>Formation</w:t>
      </w:r>
      <w:r w:rsidR="000C0259">
        <w:rPr>
          <w:rFonts w:eastAsia="Century Gothic,Arial" w:cs="Century Gothic,Arial"/>
          <w:sz w:val="20"/>
        </w:rPr>
        <w:t xml:space="preserve"> </w:t>
      </w:r>
      <w:r w:rsidR="00213A22" w:rsidRPr="003E5C31">
        <w:rPr>
          <w:rFonts w:eastAsia="Century Gothic,Arial" w:cs="Century Gothic,Arial"/>
          <w:sz w:val="20"/>
        </w:rPr>
        <w:fldChar w:fldCharType="begin"/>
      </w:r>
      <w:r w:rsidR="00213A22" w:rsidRPr="003E5C31">
        <w:rPr>
          <w:rFonts w:eastAsia="Century Gothic,Arial" w:cs="Century Gothic,Arial"/>
          <w:sz w:val="20"/>
        </w:rPr>
        <w:instrText xml:space="preserve"> MERGEFIELD P1RR </w:instrText>
      </w:r>
      <w:r w:rsidR="00213A22" w:rsidRPr="003E5C31">
        <w:rPr>
          <w:rFonts w:eastAsia="Century Gothic,Arial" w:cs="Century Gothic,Arial"/>
          <w:sz w:val="20"/>
        </w:rPr>
        <w:fldChar w:fldCharType="separate"/>
      </w:r>
      <w:r w:rsidR="00DC658E">
        <w:rPr>
          <w:rFonts w:eastAsia="Century Gothic,Arial" w:cs="Century Gothic,Arial"/>
          <w:noProof/>
          <w:sz w:val="20"/>
        </w:rPr>
        <w:t>{data.forma.typeFormation.phrFormation}</w:t>
      </w:r>
      <w:r w:rsidR="00213A22" w:rsidRPr="003E5C31">
        <w:rPr>
          <w:rFonts w:eastAsia="Century Gothic,Arial" w:cs="Century Gothic,Arial"/>
          <w:sz w:val="20"/>
        </w:rPr>
        <w:fldChar w:fldCharType="end"/>
      </w:r>
      <w:r w:rsidR="00043B6B" w:rsidRPr="003E5C31">
        <w:rPr>
          <w:rFonts w:eastAsia="Century Gothic,Arial" w:cs="Century Gothic,Arial"/>
          <w:sz w:val="20"/>
        </w:rPr>
        <w:t xml:space="preserve"> en </w:t>
      </w:r>
      <w:r w:rsidR="00043B6B" w:rsidRPr="003E5C31">
        <w:rPr>
          <w:rFonts w:eastAsia="Century Gothic,Arial" w:cs="Century Gothic,Arial"/>
          <w:sz w:val="20"/>
        </w:rPr>
        <w:fldChar w:fldCharType="begin"/>
      </w:r>
      <w:r w:rsidR="00043B6B" w:rsidRPr="003E5C31">
        <w:rPr>
          <w:rFonts w:eastAsia="Century Gothic,Arial" w:cs="Century Gothic,Arial"/>
          <w:sz w:val="20"/>
        </w:rPr>
        <w:instrText xml:space="preserve"> MERGEFIELD inter_intra </w:instrText>
      </w:r>
      <w:r w:rsidR="00043B6B" w:rsidRPr="003E5C31">
        <w:rPr>
          <w:rFonts w:eastAsia="Century Gothic,Arial" w:cs="Century Gothic,Arial"/>
          <w:sz w:val="20"/>
        </w:rPr>
        <w:fldChar w:fldCharType="separate"/>
      </w:r>
      <w:r w:rsidR="00DC658E">
        <w:rPr>
          <w:rFonts w:eastAsia="Century Gothic,Arial" w:cs="Century Gothic,Arial"/>
          <w:noProof/>
          <w:sz w:val="20"/>
        </w:rPr>
        <w:t>{data.interIntra}</w:t>
      </w:r>
      <w:r w:rsidR="00043B6B" w:rsidRPr="003E5C31">
        <w:rPr>
          <w:rFonts w:eastAsia="Century Gothic,Arial" w:cs="Century Gothic,Arial"/>
          <w:sz w:val="20"/>
        </w:rPr>
        <w:fldChar w:fldCharType="end"/>
      </w:r>
      <w:r w:rsidR="00043B6B" w:rsidRPr="003E5C31">
        <w:rPr>
          <w:rFonts w:eastAsia="Century Gothic,Arial" w:cs="Century Gothic,Arial"/>
          <w:sz w:val="20"/>
        </w:rPr>
        <w:t> </w:t>
      </w:r>
      <w:r w:rsidR="000C0259">
        <w:rPr>
          <w:rFonts w:eastAsia="Century Gothic,Arial" w:cs="Century Gothic,Arial"/>
          <w:sz w:val="20"/>
        </w:rPr>
        <w:t xml:space="preserve">de </w:t>
      </w:r>
      <w:r w:rsidR="000C0259" w:rsidRPr="000C0259">
        <w:rPr>
          <w:rFonts w:eastAsia="Century Gothic,Arial" w:cs="Century Gothic,Arial"/>
          <w:sz w:val="20"/>
          <w:highlight w:val="yellow"/>
        </w:rPr>
        <w:t>prévention</w:t>
      </w:r>
      <w:r w:rsidR="000C0259">
        <w:rPr>
          <w:rFonts w:eastAsia="Century Gothic,Arial" w:cs="Century Gothic,Arial"/>
          <w:sz w:val="20"/>
        </w:rPr>
        <w:t xml:space="preserve"> </w:t>
      </w:r>
      <w:r w:rsidR="00043B6B" w:rsidRPr="003E5C31">
        <w:rPr>
          <w:rFonts w:eastAsia="Century Gothic,Arial" w:cs="Century Gothic,Arial"/>
          <w:sz w:val="20"/>
        </w:rPr>
        <w:t xml:space="preserve">: </w:t>
      </w:r>
      <w:r w:rsidR="00043B6B" w:rsidRPr="003E5C31">
        <w:rPr>
          <w:rFonts w:eastAsia="Century Gothic,Arial" w:cs="Century Gothic,Arial"/>
          <w:sz w:val="20"/>
        </w:rPr>
        <w:fldChar w:fldCharType="begin"/>
      </w:r>
      <w:r w:rsidR="00043B6B" w:rsidRPr="003E5C31">
        <w:rPr>
          <w:rFonts w:eastAsia="Century Gothic,Arial" w:cs="Century Gothic,Arial"/>
          <w:sz w:val="20"/>
        </w:rPr>
        <w:instrText xml:space="preserve"> MERGEFIELD nom_formation </w:instrText>
      </w:r>
      <w:r w:rsidR="00043B6B" w:rsidRPr="003E5C31">
        <w:rPr>
          <w:rFonts w:eastAsia="Century Gothic,Arial" w:cs="Century Gothic,Arial"/>
          <w:sz w:val="20"/>
        </w:rPr>
        <w:fldChar w:fldCharType="separate"/>
      </w:r>
      <w:r w:rsidR="003348E7">
        <w:rPr>
          <w:rFonts w:eastAsia="Century Gothic,Arial" w:cs="Century Gothic,Arial"/>
          <w:noProof/>
          <w:sz w:val="20"/>
        </w:rPr>
        <w:t>{</w:t>
      </w:r>
      <w:r w:rsidR="00DC658E">
        <w:rPr>
          <w:rFonts w:eastAsia="Century Gothic,Arial" w:cs="Century Gothic,Arial"/>
          <w:noProof/>
          <w:sz w:val="20"/>
        </w:rPr>
        <w:t>data.forma.typeFormation.nomFormation</w:t>
      </w:r>
      <w:r w:rsidR="003348E7">
        <w:rPr>
          <w:rFonts w:eastAsia="Century Gothic,Arial" w:cs="Century Gothic,Arial"/>
          <w:noProof/>
          <w:sz w:val="20"/>
        </w:rPr>
        <w:t>}</w:t>
      </w:r>
      <w:r w:rsidR="00043B6B" w:rsidRPr="003E5C31">
        <w:rPr>
          <w:rFonts w:eastAsia="Century Gothic,Arial" w:cs="Century Gothic,Arial"/>
          <w:sz w:val="20"/>
        </w:rPr>
        <w:fldChar w:fldCharType="end"/>
      </w:r>
      <w:r w:rsidR="00043B6B" w:rsidRPr="003E5C31">
        <w:rPr>
          <w:rFonts w:eastAsia="Century Gothic,Arial" w:cs="Century Gothic,Arial"/>
          <w:sz w:val="20"/>
        </w:rPr>
        <w:t xml:space="preserve">, </w:t>
      </w:r>
      <w:r w:rsidR="00043B6B" w:rsidRPr="003E5C31">
        <w:rPr>
          <w:rFonts w:eastAsia="Century Gothic,Arial" w:cs="Century Gothic,Arial"/>
          <w:sz w:val="20"/>
        </w:rPr>
        <w:fldChar w:fldCharType="begin"/>
      </w:r>
      <w:r w:rsidR="00043B6B" w:rsidRPr="003E5C31">
        <w:rPr>
          <w:rFonts w:eastAsia="Century Gothic,Arial" w:cs="Century Gothic,Arial"/>
          <w:sz w:val="20"/>
        </w:rPr>
        <w:instrText xml:space="preserve"> MERGEFIELD catégorie </w:instrText>
      </w:r>
      <w:r w:rsidR="00043B6B" w:rsidRPr="003E5C31">
        <w:rPr>
          <w:rFonts w:eastAsia="Century Gothic,Arial" w:cs="Century Gothic,Arial"/>
          <w:sz w:val="20"/>
        </w:rPr>
        <w:fldChar w:fldCharType="separate"/>
      </w:r>
      <w:r w:rsidR="00DC658E">
        <w:rPr>
          <w:rFonts w:eastAsia="Century Gothic,Arial" w:cs="Century Gothic,Arial"/>
          <w:noProof/>
          <w:sz w:val="20"/>
        </w:rPr>
        <w:t>{data.forma.typeFormation.cateFor</w:t>
      </w:r>
      <w:r w:rsidR="003348E7">
        <w:rPr>
          <w:rFonts w:eastAsia="Century Gothic,Arial" w:cs="Century Gothic,Arial"/>
          <w:noProof/>
          <w:sz w:val="20"/>
        </w:rPr>
        <w:t>ma</w:t>
      </w:r>
      <w:r w:rsidR="00DC658E">
        <w:rPr>
          <w:rFonts w:eastAsia="Century Gothic,Arial" w:cs="Century Gothic,Arial"/>
          <w:noProof/>
          <w:sz w:val="20"/>
        </w:rPr>
        <w:t>tion}</w:t>
      </w:r>
      <w:r w:rsidR="00043B6B" w:rsidRPr="003E5C31">
        <w:rPr>
          <w:rFonts w:eastAsia="Century Gothic,Arial" w:cs="Century Gothic,Arial"/>
          <w:sz w:val="20"/>
        </w:rPr>
        <w:fldChar w:fldCharType="end"/>
      </w:r>
    </w:p>
    <w:p w14:paraId="0E014756" w14:textId="77777777" w:rsidR="00A927CE" w:rsidRPr="003E5C31" w:rsidRDefault="00AA2F1B" w:rsidP="005D2095">
      <w:pPr>
        <w:pStyle w:val="Paragraphedeliste"/>
        <w:keepLines w:val="0"/>
        <w:numPr>
          <w:ilvl w:val="0"/>
          <w:numId w:val="12"/>
        </w:numPr>
        <w:tabs>
          <w:tab w:val="left" w:pos="709"/>
          <w:tab w:val="num" w:pos="1701"/>
        </w:tabs>
        <w:suppressAutoHyphens w:val="0"/>
        <w:spacing w:after="120"/>
        <w:ind w:left="709" w:right="-30"/>
        <w:rPr>
          <w:rFonts w:eastAsia="Century Gothic,Arial" w:cs="Century Gothic,Arial"/>
          <w:sz w:val="20"/>
        </w:rPr>
      </w:pPr>
      <w:r w:rsidRPr="003E5C31">
        <w:rPr>
          <w:rFonts w:eastAsia="Century Gothic,Arial" w:cs="Century Gothic,Arial"/>
          <w:b/>
          <w:bCs/>
          <w:sz w:val="20"/>
          <w:szCs w:val="22"/>
          <w:u w:val="single"/>
        </w:rPr>
        <w:t>Objectif de la formation</w:t>
      </w:r>
      <w:r w:rsidRPr="003E5C31">
        <w:rPr>
          <w:rFonts w:eastAsia="Century Gothic,Arial" w:cs="Century Gothic,Arial"/>
          <w:sz w:val="20"/>
          <w:szCs w:val="22"/>
        </w:rPr>
        <w:t xml:space="preserve"> : </w:t>
      </w:r>
      <w:r w:rsidRPr="003E5C31">
        <w:rPr>
          <w:rFonts w:eastAsia="Century Gothic,Arial" w:cs="Century Gothic,Arial"/>
          <w:sz w:val="20"/>
          <w:szCs w:val="22"/>
          <w:highlight w:val="yellow"/>
        </w:rPr>
        <w:t xml:space="preserve">les participants seront en mesure d’appréhender les principales problématiques du risque </w:t>
      </w:r>
      <w:r w:rsidR="00D47BA3" w:rsidRPr="003E5C31">
        <w:rPr>
          <w:rFonts w:eastAsia="Century Gothic,Arial" w:cs="Century Gothic,Arial"/>
          <w:sz w:val="20"/>
          <w:szCs w:val="22"/>
          <w:highlight w:val="yellow"/>
        </w:rPr>
        <w:t>amiante dans</w:t>
      </w:r>
      <w:r w:rsidRPr="003E5C31">
        <w:rPr>
          <w:rFonts w:eastAsia="Century Gothic,Arial" w:cs="Century Gothic,Arial"/>
          <w:sz w:val="20"/>
          <w:szCs w:val="22"/>
          <w:highlight w:val="yellow"/>
        </w:rPr>
        <w:t xml:space="preserve"> le cadre de leurs</w:t>
      </w:r>
      <w:r w:rsidRPr="003E5C31">
        <w:rPr>
          <w:rFonts w:eastAsia="Century Gothic,Arial" w:cs="Century Gothic,Arial"/>
          <w:sz w:val="20"/>
          <w:highlight w:val="yellow"/>
        </w:rPr>
        <w:t xml:space="preserve"> activités (acquisition, entretien ou perfectionnement des connaissances). La formation alterne cours théoriques en salle et mises en situation.</w:t>
      </w:r>
    </w:p>
    <w:p w14:paraId="621A6CA8" w14:textId="77777777" w:rsidR="00A927CE" w:rsidRPr="003E5C31" w:rsidRDefault="371E1FED" w:rsidP="005D2095">
      <w:pPr>
        <w:pStyle w:val="Paragraphedeliste"/>
        <w:keepLines w:val="0"/>
        <w:numPr>
          <w:ilvl w:val="0"/>
          <w:numId w:val="12"/>
        </w:numPr>
        <w:tabs>
          <w:tab w:val="left" w:pos="709"/>
          <w:tab w:val="left" w:pos="993"/>
          <w:tab w:val="num" w:pos="1701"/>
        </w:tabs>
        <w:suppressAutoHyphens w:val="0"/>
        <w:spacing w:after="120"/>
        <w:ind w:left="709" w:right="-30"/>
        <w:rPr>
          <w:rFonts w:eastAsia="Century Gothic,Arial" w:cs="Century Gothic,Arial"/>
          <w:sz w:val="20"/>
        </w:rPr>
      </w:pPr>
      <w:r w:rsidRPr="003E5C31">
        <w:rPr>
          <w:rFonts w:eastAsia="Century Gothic,Arial" w:cs="Century Gothic,Arial"/>
          <w:sz w:val="20"/>
        </w:rPr>
        <w:t xml:space="preserve">La formation a été mise au point et préparée par Olivier HEAULME (habilité INRS/OPPBTP sous-section 3), Christophe Audibert, Emilie de </w:t>
      </w:r>
      <w:proofErr w:type="spellStart"/>
      <w:r w:rsidRPr="003E5C31">
        <w:rPr>
          <w:rFonts w:eastAsia="Century Gothic,Arial" w:cs="Century Gothic,Arial"/>
          <w:sz w:val="20"/>
        </w:rPr>
        <w:t>Subercasaux</w:t>
      </w:r>
      <w:proofErr w:type="spellEnd"/>
      <w:r w:rsidRPr="003E5C31">
        <w:rPr>
          <w:rFonts w:eastAsia="Century Gothic,Arial" w:cs="Century Gothic,Arial"/>
          <w:sz w:val="20"/>
        </w:rPr>
        <w:t xml:space="preserve">, </w:t>
      </w:r>
      <w:r w:rsidR="00FA02AE" w:rsidRPr="003E5C31">
        <w:rPr>
          <w:rFonts w:eastAsia="Century Gothic,Arial" w:cs="Century Gothic,Arial"/>
          <w:sz w:val="20"/>
        </w:rPr>
        <w:t>Pauline ALAUX et Laure BABIN</w:t>
      </w:r>
      <w:r w:rsidRPr="003E5C31">
        <w:rPr>
          <w:rFonts w:eastAsia="Century Gothic,Arial" w:cs="Century Gothic,Arial"/>
          <w:sz w:val="20"/>
        </w:rPr>
        <w:t>, ingénieurs Aléa Contrôles.</w:t>
      </w:r>
    </w:p>
    <w:p w14:paraId="2AC74EA3" w14:textId="10A5CF96" w:rsidR="00AA2F1B" w:rsidRPr="003E5C31" w:rsidRDefault="371E1FED" w:rsidP="00043B6B">
      <w:pPr>
        <w:pStyle w:val="Paragraphedeliste"/>
        <w:keepLines w:val="0"/>
        <w:numPr>
          <w:ilvl w:val="0"/>
          <w:numId w:val="12"/>
        </w:numPr>
        <w:tabs>
          <w:tab w:val="left" w:pos="709"/>
          <w:tab w:val="left" w:pos="993"/>
          <w:tab w:val="left" w:pos="1276"/>
          <w:tab w:val="num" w:pos="1701"/>
        </w:tabs>
        <w:suppressAutoHyphens w:val="0"/>
        <w:ind w:left="709" w:right="-30"/>
        <w:rPr>
          <w:rFonts w:eastAsia="Century Gothic,Arial" w:cs="Century Gothic,Arial"/>
          <w:sz w:val="20"/>
        </w:rPr>
      </w:pPr>
      <w:r w:rsidRPr="003E5C31">
        <w:rPr>
          <w:rFonts w:eastAsia="Century Gothic,Arial" w:cs="Century Gothic,Arial"/>
          <w:sz w:val="20"/>
        </w:rPr>
        <w:t xml:space="preserve">La </w:t>
      </w:r>
      <w:r w:rsidRPr="003E5C31">
        <w:rPr>
          <w:rFonts w:eastAsia="Century Gothic,Arial" w:cs="Century Gothic,Arial"/>
          <w:sz w:val="20"/>
          <w:u w:val="single"/>
        </w:rPr>
        <w:t>durée de la formation</w:t>
      </w:r>
      <w:r w:rsidRPr="003E5C31">
        <w:rPr>
          <w:rFonts w:eastAsia="Century Gothic,Arial" w:cs="Century Gothic,Arial"/>
          <w:sz w:val="20"/>
        </w:rPr>
        <w:t xml:space="preserve"> est de 7 heures par jour. Elle durera</w:t>
      </w:r>
      <w:r w:rsidR="00755BEA">
        <w:rPr>
          <w:rFonts w:eastAsia="Century Gothic,Arial" w:cs="Century Gothic,Arial"/>
          <w:sz w:val="20"/>
        </w:rPr>
        <w:t xml:space="preserve"> {</w:t>
      </w:r>
      <w:proofErr w:type="spellStart"/>
      <w:proofErr w:type="gramStart"/>
      <w:r w:rsidR="00755BEA">
        <w:rPr>
          <w:rFonts w:eastAsia="Century Gothic,Arial" w:cs="Century Gothic,Arial"/>
          <w:sz w:val="20"/>
        </w:rPr>
        <w:t>data.forma</w:t>
      </w:r>
      <w:proofErr w:type="gramEnd"/>
      <w:r w:rsidR="00755BEA">
        <w:rPr>
          <w:rFonts w:eastAsia="Century Gothic,Arial" w:cs="Century Gothic,Arial"/>
          <w:sz w:val="20"/>
        </w:rPr>
        <w:t>.typeFormation.dureeEnJour</w:t>
      </w:r>
      <w:proofErr w:type="spellEnd"/>
      <w:r w:rsidR="00755BEA">
        <w:rPr>
          <w:rFonts w:eastAsia="Century Gothic,Arial" w:cs="Century Gothic,Arial"/>
          <w:sz w:val="20"/>
        </w:rPr>
        <w:t>}</w:t>
      </w:r>
      <w:r w:rsidR="00751118">
        <w:rPr>
          <w:rFonts w:eastAsia="Century Gothic,Arial" w:cs="Century Gothic,Arial"/>
          <w:sz w:val="20"/>
        </w:rPr>
        <w:t xml:space="preserve"> jours</w:t>
      </w:r>
      <w:r w:rsidRPr="003E5C31">
        <w:rPr>
          <w:rFonts w:eastAsia="Century Gothic,Arial" w:cs="Century Gothic,Arial"/>
          <w:sz w:val="20"/>
        </w:rPr>
        <w:t xml:space="preserve">. Et aura lieu </w:t>
      </w:r>
      <w:r w:rsidR="00751118">
        <w:rPr>
          <w:rFonts w:eastAsia="Century Gothic,Arial" w:cs="Century Gothic,Arial"/>
          <w:sz w:val="20"/>
        </w:rPr>
        <w:t>{#</w:t>
      </w:r>
      <w:proofErr w:type="spellStart"/>
      <w:proofErr w:type="gramStart"/>
      <w:r w:rsidR="00751118">
        <w:rPr>
          <w:rFonts w:eastAsia="Century Gothic,Arial" w:cs="Century Gothic,Arial"/>
          <w:sz w:val="20"/>
        </w:rPr>
        <w:t>data.periodeForma</w:t>
      </w:r>
      <w:proofErr w:type="spellEnd"/>
      <w:proofErr w:type="gramEnd"/>
      <w:r w:rsidR="00751118">
        <w:rPr>
          <w:rFonts w:eastAsia="Century Gothic,Arial" w:cs="Century Gothic,Arial"/>
          <w:sz w:val="20"/>
        </w:rPr>
        <w:t>}du {</w:t>
      </w:r>
      <w:proofErr w:type="spellStart"/>
      <w:r w:rsidR="00751118">
        <w:rPr>
          <w:rFonts w:eastAsia="Century Gothic,Arial" w:cs="Century Gothic,Arial"/>
          <w:sz w:val="20"/>
        </w:rPr>
        <w:t>dateDebut</w:t>
      </w:r>
      <w:proofErr w:type="spellEnd"/>
      <w:r w:rsidR="00751118">
        <w:rPr>
          <w:rFonts w:eastAsia="Century Gothic,Arial" w:cs="Century Gothic,Arial"/>
          <w:sz w:val="20"/>
        </w:rPr>
        <w:t>} au {</w:t>
      </w:r>
      <w:proofErr w:type="spellStart"/>
      <w:r w:rsidR="00751118">
        <w:rPr>
          <w:rFonts w:eastAsia="Century Gothic,Arial" w:cs="Century Gothic,Arial"/>
          <w:sz w:val="20"/>
        </w:rPr>
        <w:t>dateFin</w:t>
      </w:r>
      <w:proofErr w:type="spellEnd"/>
      <w:r w:rsidR="00751118">
        <w:rPr>
          <w:rFonts w:eastAsia="Century Gothic,Arial" w:cs="Century Gothic,Arial"/>
          <w:sz w:val="20"/>
        </w:rPr>
        <w:t>} , {/}</w:t>
      </w:r>
      <w:r w:rsidRPr="003E5C31">
        <w:rPr>
          <w:rFonts w:eastAsia="Century Gothic,Arial" w:cs="Century Gothic,Arial"/>
          <w:sz w:val="20"/>
        </w:rPr>
        <w:t xml:space="preserve"> à l’adresse suivante :</w:t>
      </w:r>
    </w:p>
    <w:p w14:paraId="3B208261" w14:textId="3EF21925" w:rsidR="00043B6B" w:rsidRPr="003E5C31" w:rsidRDefault="00E15B54" w:rsidP="00043B6B">
      <w:pPr>
        <w:pStyle w:val="Ala"/>
        <w:tabs>
          <w:tab w:val="left" w:pos="1276"/>
          <w:tab w:val="num" w:pos="1701"/>
        </w:tabs>
        <w:spacing w:after="0"/>
        <w:ind w:left="709" w:right="-30"/>
        <w:jc w:val="left"/>
        <w:rPr>
          <w:rFonts w:ascii="Verdana" w:eastAsia="Century Gothic,Arial" w:hAnsi="Verdana" w:cs="Century Gothic,Arial"/>
          <w:sz w:val="20"/>
          <w:lang w:eastAsia="ar-SA"/>
        </w:rPr>
      </w:pPr>
      <w:r>
        <w:rPr>
          <w:rFonts w:ascii="Verdana" w:eastAsia="Century Gothic,Arial" w:hAnsi="Verdana" w:cs="Century Gothic,Arial"/>
          <w:sz w:val="20"/>
          <w:lang w:eastAsia="ar-SA"/>
        </w:rPr>
        <w:t>{</w:t>
      </w:r>
      <w:proofErr w:type="spellStart"/>
      <w:proofErr w:type="gramStart"/>
      <w:r>
        <w:rPr>
          <w:rFonts w:ascii="Verdana" w:eastAsia="Century Gothic,Arial" w:hAnsi="Verdana" w:cs="Century Gothic,Arial"/>
          <w:sz w:val="20"/>
          <w:lang w:eastAsia="ar-SA"/>
        </w:rPr>
        <w:t>data.forma</w:t>
      </w:r>
      <w:proofErr w:type="gramEnd"/>
      <w:r>
        <w:rPr>
          <w:rFonts w:ascii="Verdana" w:eastAsia="Century Gothic,Arial" w:hAnsi="Verdana" w:cs="Century Gothic,Arial"/>
          <w:sz w:val="20"/>
          <w:lang w:eastAsia="ar-SA"/>
        </w:rPr>
        <w:t>.bureau.adresse.adresse</w:t>
      </w:r>
      <w:proofErr w:type="spellEnd"/>
      <w:r>
        <w:rPr>
          <w:rFonts w:ascii="Verdana" w:eastAsia="Century Gothic,Arial" w:hAnsi="Verdana" w:cs="Century Gothic,Arial"/>
          <w:sz w:val="20"/>
          <w:lang w:eastAsia="ar-SA"/>
        </w:rPr>
        <w:t>} – {</w:t>
      </w:r>
      <w:proofErr w:type="spellStart"/>
      <w:r>
        <w:rPr>
          <w:rFonts w:ascii="Verdana" w:eastAsia="Century Gothic,Arial" w:hAnsi="Verdana" w:cs="Century Gothic,Arial"/>
          <w:sz w:val="20"/>
          <w:lang w:eastAsia="ar-SA"/>
        </w:rPr>
        <w:t>data.forma.bureau.adresse.cp</w:t>
      </w:r>
      <w:proofErr w:type="spellEnd"/>
      <w:r>
        <w:rPr>
          <w:rFonts w:ascii="Verdana" w:eastAsia="Century Gothic,Arial" w:hAnsi="Verdana" w:cs="Century Gothic,Arial"/>
          <w:sz w:val="20"/>
          <w:lang w:eastAsia="ar-SA"/>
        </w:rPr>
        <w:t>} {</w:t>
      </w:r>
      <w:proofErr w:type="spellStart"/>
      <w:r>
        <w:rPr>
          <w:rFonts w:ascii="Verdana" w:eastAsia="Century Gothic,Arial" w:hAnsi="Verdana" w:cs="Century Gothic,Arial"/>
          <w:sz w:val="20"/>
          <w:lang w:eastAsia="ar-SA"/>
        </w:rPr>
        <w:t>data.forma.bureau.adresse.ville</w:t>
      </w:r>
      <w:proofErr w:type="spellEnd"/>
      <w:r>
        <w:rPr>
          <w:rFonts w:ascii="Verdana" w:eastAsia="Century Gothic,Arial" w:hAnsi="Verdana" w:cs="Century Gothic,Arial"/>
          <w:sz w:val="20"/>
          <w:lang w:eastAsia="ar-SA"/>
        </w:rPr>
        <w:t>}</w:t>
      </w:r>
      <w:bookmarkStart w:id="0" w:name="_GoBack"/>
      <w:bookmarkEnd w:id="0"/>
      <w:r w:rsidRPr="003E5C31">
        <w:rPr>
          <w:rFonts w:ascii="Verdana" w:eastAsia="Century Gothic,Arial" w:hAnsi="Verdana" w:cs="Century Gothic,Arial"/>
          <w:sz w:val="20"/>
          <w:lang w:eastAsia="ar-SA"/>
        </w:rPr>
        <w:t xml:space="preserve"> </w:t>
      </w:r>
    </w:p>
    <w:p w14:paraId="6936A1CC" w14:textId="77777777" w:rsidR="005D2095" w:rsidRPr="003E5C31" w:rsidRDefault="371E1FED" w:rsidP="00043B6B">
      <w:pPr>
        <w:pStyle w:val="Ala"/>
        <w:tabs>
          <w:tab w:val="left" w:pos="1276"/>
          <w:tab w:val="num" w:pos="1701"/>
        </w:tabs>
        <w:spacing w:after="0"/>
        <w:ind w:left="709" w:right="-30"/>
        <w:jc w:val="left"/>
        <w:rPr>
          <w:rFonts w:ascii="Verdana" w:eastAsia="Century Gothic" w:hAnsi="Verdana" w:cs="Century Gothic"/>
          <w:bCs/>
          <w:color w:val="000000" w:themeColor="text1"/>
          <w:sz w:val="20"/>
          <w:szCs w:val="22"/>
        </w:rPr>
      </w:pPr>
      <w:r w:rsidRPr="003E5C31">
        <w:rPr>
          <w:rFonts w:ascii="Verdana" w:hAnsi="Verdana"/>
          <w:sz w:val="20"/>
        </w:rPr>
        <w:t xml:space="preserve">Vous pouvez contacter Aléa Contrôles au </w:t>
      </w:r>
      <w:r w:rsidRPr="003E5C31">
        <w:rPr>
          <w:rFonts w:ascii="Verdana" w:hAnsi="Verdana"/>
          <w:b/>
          <w:bCs/>
          <w:sz w:val="20"/>
        </w:rPr>
        <w:t>05 82 95 19 19 ou</w:t>
      </w:r>
      <w:r w:rsidR="005D2095" w:rsidRPr="003E5C31">
        <w:rPr>
          <w:rFonts w:ascii="Verdana" w:eastAsia="Century Gothic" w:hAnsi="Verdana" w:cs="Century Gothic"/>
          <w:b/>
          <w:bCs/>
          <w:sz w:val="20"/>
          <w:szCs w:val="22"/>
        </w:rPr>
        <w:t xml:space="preserve"> </w:t>
      </w:r>
      <w:hyperlink r:id="rId11" w:history="1">
        <w:r w:rsidR="005D2095" w:rsidRPr="003E5C31">
          <w:rPr>
            <w:rStyle w:val="Lienhypertexte"/>
            <w:rFonts w:eastAsia="Century Gothic" w:cs="Century Gothic"/>
            <w:color w:val="000000" w:themeColor="text1"/>
            <w:sz w:val="20"/>
            <w:szCs w:val="22"/>
          </w:rPr>
          <w:t>assistante@aleacontroles.com</w:t>
        </w:r>
      </w:hyperlink>
    </w:p>
    <w:p w14:paraId="6FE9F1CA" w14:textId="77777777" w:rsidR="005D2095" w:rsidRPr="003E5C31" w:rsidRDefault="005D2095" w:rsidP="005D2095">
      <w:pPr>
        <w:pStyle w:val="Ala"/>
        <w:tabs>
          <w:tab w:val="left" w:pos="1276"/>
          <w:tab w:val="num" w:pos="1701"/>
        </w:tabs>
        <w:spacing w:after="0"/>
        <w:ind w:left="709" w:right="-30"/>
        <w:jc w:val="left"/>
        <w:rPr>
          <w:rFonts w:ascii="Verdana" w:hAnsi="Verdana"/>
          <w:b/>
          <w:color w:val="000000" w:themeColor="text1"/>
          <w:sz w:val="4"/>
          <w:szCs w:val="22"/>
        </w:rPr>
      </w:pPr>
    </w:p>
    <w:p w14:paraId="7CEDB4AF" w14:textId="77777777" w:rsidR="00AA2F1B" w:rsidRPr="003E5C31" w:rsidRDefault="005D2095" w:rsidP="005D2095">
      <w:pPr>
        <w:pStyle w:val="Ala"/>
        <w:tabs>
          <w:tab w:val="left" w:pos="1276"/>
          <w:tab w:val="num" w:pos="1701"/>
        </w:tabs>
        <w:spacing w:after="0"/>
        <w:ind w:left="709" w:right="-30"/>
        <w:jc w:val="left"/>
        <w:rPr>
          <w:rFonts w:ascii="Verdana" w:eastAsia="Century Gothic,Arial" w:hAnsi="Verdana" w:cs="Century Gothic,Arial"/>
          <w:b/>
          <w:color w:val="000000" w:themeColor="text1"/>
          <w:sz w:val="20"/>
        </w:rPr>
      </w:pPr>
      <w:r w:rsidRPr="003E5C31">
        <w:rPr>
          <w:rFonts w:ascii="Verdana" w:hAnsi="Verdana"/>
          <w:b/>
          <w:color w:val="000000" w:themeColor="text1"/>
          <w:sz w:val="14"/>
          <w:szCs w:val="22"/>
        </w:rPr>
        <w:t xml:space="preserve"> </w:t>
      </w:r>
      <w:r w:rsidR="371E1FED" w:rsidRPr="003E5C31">
        <w:rPr>
          <w:rFonts w:ascii="Verdana" w:eastAsia="Century Gothic,Arial" w:hAnsi="Verdana" w:cs="Century Gothic,Arial"/>
          <w:b/>
          <w:bCs/>
          <w:color w:val="000000" w:themeColor="text1"/>
          <w:sz w:val="20"/>
          <w:u w:val="single"/>
        </w:rPr>
        <w:t>Coût de la formation</w:t>
      </w:r>
      <w:r w:rsidR="371E1FED" w:rsidRPr="003E5C31">
        <w:rPr>
          <w:rFonts w:ascii="Verdana" w:eastAsia="Century Gothic,Arial" w:hAnsi="Verdana" w:cs="Century Gothic,Arial"/>
          <w:b/>
          <w:color w:val="000000" w:themeColor="text1"/>
          <w:sz w:val="20"/>
        </w:rPr>
        <w:t> :</w:t>
      </w:r>
    </w:p>
    <w:p w14:paraId="4639A9C4" w14:textId="77777777" w:rsidR="00AA2F1B" w:rsidRPr="003E5C31" w:rsidRDefault="371E1FED" w:rsidP="005D2095">
      <w:pPr>
        <w:keepLines w:val="0"/>
        <w:tabs>
          <w:tab w:val="left" w:pos="1276"/>
          <w:tab w:val="num" w:pos="1701"/>
        </w:tabs>
        <w:ind w:left="709" w:right="-30"/>
        <w:rPr>
          <w:rFonts w:eastAsia="Century Gothic,Arial" w:cs="Century Gothic,Arial"/>
          <w:sz w:val="20"/>
        </w:rPr>
      </w:pPr>
      <w:r w:rsidRPr="003E5C31">
        <w:rPr>
          <w:rFonts w:eastAsia="Century Gothic,Arial" w:cs="Century Gothic,Arial"/>
          <w:sz w:val="20"/>
        </w:rPr>
        <w:t xml:space="preserve"> </w:t>
      </w:r>
      <w:r w:rsidRPr="003E5C31">
        <w:rPr>
          <w:rFonts w:eastAsia="Century Gothic,Arial" w:cs="Century Gothic,Arial"/>
          <w:sz w:val="20"/>
          <w:highlight w:val="yellow"/>
        </w:rPr>
        <w:t xml:space="preserve">… </w:t>
      </w:r>
      <w:r w:rsidRPr="003E5C31">
        <w:rPr>
          <w:rFonts w:eastAsia="Century Gothic,Arial" w:cs="Century Gothic,Arial"/>
          <w:sz w:val="20"/>
        </w:rPr>
        <w:t xml:space="preserve">HT </w:t>
      </w:r>
      <w:r w:rsidRPr="003E5C31">
        <w:rPr>
          <w:rFonts w:eastAsia="Century Gothic,Arial" w:cs="Century Gothic,Arial"/>
          <w:sz w:val="20"/>
          <w:highlight w:val="yellow"/>
        </w:rPr>
        <w:t>par stagiaire / …</w:t>
      </w:r>
      <w:r w:rsidRPr="003E5C31">
        <w:rPr>
          <w:rFonts w:eastAsia="Century Gothic,Arial" w:cs="Century Gothic,Arial"/>
          <w:sz w:val="20"/>
        </w:rPr>
        <w:t xml:space="preserve"> HT </w:t>
      </w:r>
      <w:r w:rsidRPr="003E5C31">
        <w:rPr>
          <w:rFonts w:eastAsia="Century Gothic,Arial" w:cs="Century Gothic,Arial"/>
          <w:sz w:val="20"/>
          <w:highlight w:val="yellow"/>
        </w:rPr>
        <w:t>par jour (pour … stagiaires au moins)</w:t>
      </w:r>
    </w:p>
    <w:p w14:paraId="2D329859" w14:textId="77777777" w:rsidR="00AA2F1B" w:rsidRPr="003E5C31" w:rsidRDefault="371E1FED" w:rsidP="005D2095">
      <w:pPr>
        <w:keepLines w:val="0"/>
        <w:tabs>
          <w:tab w:val="left" w:pos="1276"/>
          <w:tab w:val="num" w:pos="1701"/>
        </w:tabs>
        <w:ind w:left="709" w:right="-30"/>
        <w:rPr>
          <w:rFonts w:eastAsia="Century Gothic,Arial" w:cs="Century Gothic,Arial"/>
          <w:sz w:val="20"/>
        </w:rPr>
      </w:pPr>
      <w:r w:rsidRPr="003E5C31">
        <w:rPr>
          <w:rFonts w:eastAsia="Century Gothic,Arial" w:cs="Century Gothic,Arial"/>
          <w:sz w:val="20"/>
        </w:rPr>
        <w:t xml:space="preserve">Soit un total de </w:t>
      </w:r>
      <w:r w:rsidRPr="003E5C31">
        <w:rPr>
          <w:rFonts w:eastAsia="Century Gothic,Arial" w:cs="Century Gothic,Arial"/>
          <w:sz w:val="20"/>
          <w:highlight w:val="yellow"/>
        </w:rPr>
        <w:t>…</w:t>
      </w:r>
      <w:r w:rsidRPr="003E5C31">
        <w:rPr>
          <w:rFonts w:eastAsia="Century Gothic,Arial" w:cs="Century Gothic,Arial"/>
          <w:sz w:val="20"/>
        </w:rPr>
        <w:t xml:space="preserve"> € HT</w:t>
      </w:r>
    </w:p>
    <w:p w14:paraId="090B6780" w14:textId="77777777" w:rsidR="00AA2F1B" w:rsidRPr="003E5C31" w:rsidRDefault="371E1FED" w:rsidP="005D2095">
      <w:pPr>
        <w:keepLines w:val="0"/>
        <w:tabs>
          <w:tab w:val="left" w:pos="1276"/>
          <w:tab w:val="num" w:pos="1701"/>
        </w:tabs>
        <w:ind w:left="709" w:right="-30"/>
        <w:rPr>
          <w:rFonts w:eastAsia="Century Gothic,Arial" w:cs="Century Gothic,Arial"/>
          <w:sz w:val="20"/>
        </w:rPr>
      </w:pPr>
      <w:r w:rsidRPr="003E5C31">
        <w:rPr>
          <w:rFonts w:eastAsia="Century Gothic,Arial" w:cs="Century Gothic,Arial"/>
          <w:sz w:val="20"/>
        </w:rPr>
        <w:t xml:space="preserve">Un acompte de </w:t>
      </w:r>
      <w:r w:rsidRPr="003E5C31">
        <w:rPr>
          <w:rFonts w:eastAsia="Century Gothic,Arial" w:cs="Century Gothic,Arial"/>
          <w:sz w:val="20"/>
          <w:highlight w:val="yellow"/>
        </w:rPr>
        <w:t>…</w:t>
      </w:r>
      <w:r w:rsidRPr="003E5C31">
        <w:rPr>
          <w:rFonts w:eastAsia="Century Gothic,Arial" w:cs="Century Gothic,Arial"/>
          <w:sz w:val="20"/>
        </w:rPr>
        <w:t xml:space="preserve"> € HT sera à verser à Aléa contrôles </w:t>
      </w:r>
    </w:p>
    <w:p w14:paraId="158E52D3" w14:textId="77777777" w:rsidR="00AA2F1B" w:rsidRPr="003E5C31" w:rsidRDefault="371E1FED" w:rsidP="005D2095">
      <w:pPr>
        <w:keepLines w:val="0"/>
        <w:tabs>
          <w:tab w:val="left" w:pos="1276"/>
          <w:tab w:val="num" w:pos="1701"/>
        </w:tabs>
        <w:ind w:left="709" w:right="-30"/>
        <w:rPr>
          <w:rFonts w:eastAsia="Century Gothic,Arial" w:cs="Century Gothic,Arial"/>
          <w:sz w:val="20"/>
        </w:rPr>
      </w:pPr>
      <w:r w:rsidRPr="003E5C31">
        <w:rPr>
          <w:rFonts w:eastAsia="Century Gothic,Arial" w:cs="Century Gothic,Arial"/>
          <w:sz w:val="20"/>
        </w:rPr>
        <w:t xml:space="preserve">Le reste soit </w:t>
      </w:r>
      <w:r w:rsidRPr="003E5C31">
        <w:rPr>
          <w:rFonts w:eastAsia="Century Gothic,Arial" w:cs="Century Gothic,Arial"/>
          <w:sz w:val="20"/>
          <w:highlight w:val="yellow"/>
        </w:rPr>
        <w:t>…</w:t>
      </w:r>
      <w:r w:rsidRPr="003E5C31">
        <w:rPr>
          <w:rFonts w:eastAsia="Century Gothic,Arial" w:cs="Century Gothic,Arial"/>
          <w:sz w:val="20"/>
        </w:rPr>
        <w:t xml:space="preserve"> € HT sera à payer à réception de la facture.</w:t>
      </w:r>
    </w:p>
    <w:p w14:paraId="100C1A68" w14:textId="77777777" w:rsidR="00C745A8" w:rsidRPr="003E5C31" w:rsidRDefault="00C745A8" w:rsidP="005D2095">
      <w:pPr>
        <w:keepLines w:val="0"/>
        <w:tabs>
          <w:tab w:val="left" w:pos="1276"/>
          <w:tab w:val="num" w:pos="1701"/>
        </w:tabs>
        <w:ind w:left="709" w:right="-30"/>
        <w:rPr>
          <w:rFonts w:eastAsia="Century Gothic,Arial" w:cs="Century Gothic,Arial"/>
          <w:sz w:val="16"/>
        </w:rPr>
      </w:pPr>
    </w:p>
    <w:p w14:paraId="3B5DD2A3" w14:textId="77777777" w:rsidR="00AA2F1B" w:rsidRPr="003E5C31" w:rsidRDefault="371E1FED" w:rsidP="005D2095">
      <w:pPr>
        <w:keepLines w:val="0"/>
        <w:numPr>
          <w:ilvl w:val="0"/>
          <w:numId w:val="12"/>
        </w:numPr>
        <w:tabs>
          <w:tab w:val="left" w:pos="1276"/>
          <w:tab w:val="num" w:pos="1701"/>
        </w:tabs>
        <w:suppressAutoHyphens w:val="0"/>
        <w:ind w:left="709" w:right="-30"/>
        <w:rPr>
          <w:rFonts w:eastAsia="Century Gothic,Arial" w:cs="Century Gothic,Arial"/>
          <w:sz w:val="20"/>
        </w:rPr>
      </w:pPr>
      <w:r w:rsidRPr="003E5C31">
        <w:rPr>
          <w:rFonts w:eastAsia="Century Gothic,Arial" w:cs="Century Gothic,Arial"/>
          <w:sz w:val="20"/>
        </w:rPr>
        <w:t xml:space="preserve">Nos formations regroupent </w:t>
      </w:r>
      <w:r w:rsidRPr="003E5C31">
        <w:rPr>
          <w:rFonts w:eastAsia="Century Gothic,Arial" w:cs="Century Gothic,Arial"/>
          <w:sz w:val="20"/>
          <w:highlight w:val="yellow"/>
        </w:rPr>
        <w:t>au minima 2 stagiaires</w:t>
      </w:r>
      <w:r w:rsidRPr="003E5C31">
        <w:rPr>
          <w:rFonts w:eastAsia="Century Gothic,Arial" w:cs="Century Gothic,Arial"/>
          <w:sz w:val="20"/>
        </w:rPr>
        <w:t xml:space="preserve"> et au maxima 10 stagiaires.</w:t>
      </w:r>
    </w:p>
    <w:p w14:paraId="19667C4D" w14:textId="77777777" w:rsidR="00E4596B" w:rsidRPr="003E5C31" w:rsidRDefault="00E4596B" w:rsidP="005D2095">
      <w:pPr>
        <w:keepLines w:val="0"/>
        <w:tabs>
          <w:tab w:val="left" w:pos="1276"/>
          <w:tab w:val="num" w:pos="1701"/>
        </w:tabs>
        <w:suppressAutoHyphens w:val="0"/>
        <w:ind w:left="709" w:right="-30"/>
        <w:rPr>
          <w:rFonts w:eastAsia="Century Gothic,Arial" w:cs="Century Gothic,Arial"/>
          <w:sz w:val="20"/>
        </w:rPr>
      </w:pPr>
    </w:p>
    <w:p w14:paraId="0BBB5B96" w14:textId="77777777" w:rsidR="00E4596B" w:rsidRPr="003E5C31" w:rsidRDefault="371E1FED" w:rsidP="00E4596B">
      <w:pPr>
        <w:keepLines w:val="0"/>
        <w:numPr>
          <w:ilvl w:val="0"/>
          <w:numId w:val="12"/>
        </w:numPr>
        <w:tabs>
          <w:tab w:val="left" w:pos="1276"/>
          <w:tab w:val="num" w:pos="1701"/>
        </w:tabs>
        <w:suppressAutoHyphens w:val="0"/>
        <w:ind w:left="709" w:right="-30"/>
        <w:rPr>
          <w:rFonts w:eastAsia="Century Gothic,Arial" w:cs="Century Gothic,Arial"/>
          <w:sz w:val="4"/>
        </w:rPr>
      </w:pPr>
      <w:r w:rsidRPr="003E5C31">
        <w:rPr>
          <w:rFonts w:eastAsia="Century Gothic,Arial" w:cs="Century Gothic,Arial"/>
          <w:b/>
          <w:bCs/>
          <w:sz w:val="20"/>
          <w:u w:val="single"/>
        </w:rPr>
        <w:t>Noms, prénoms et dates de naissance des stagiaires</w:t>
      </w:r>
    </w:p>
    <w:p w14:paraId="2DB53327" w14:textId="77777777" w:rsidR="00043B6B" w:rsidRPr="003E5C31" w:rsidRDefault="00043B6B" w:rsidP="00043B6B">
      <w:pPr>
        <w:pStyle w:val="Paragraphedeliste"/>
        <w:rPr>
          <w:rFonts w:eastAsia="Century Gothic,Arial" w:cs="Century Gothic,Arial"/>
          <w:sz w:val="6"/>
        </w:rPr>
      </w:pPr>
    </w:p>
    <w:p w14:paraId="1B7838B6" w14:textId="77777777" w:rsidR="00043B6B" w:rsidRPr="003E5C31" w:rsidRDefault="00043B6B" w:rsidP="00043B6B">
      <w:pPr>
        <w:keepLines w:val="0"/>
        <w:tabs>
          <w:tab w:val="left" w:pos="1276"/>
        </w:tabs>
        <w:suppressAutoHyphens w:val="0"/>
        <w:ind w:right="-30"/>
        <w:rPr>
          <w:rFonts w:eastAsia="Century Gothic,Arial" w:cs="Century Gothic,Arial"/>
          <w:sz w:val="6"/>
        </w:rPr>
      </w:pPr>
    </w:p>
    <w:tbl>
      <w:tblPr>
        <w:tblW w:w="1031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9"/>
        <w:gridCol w:w="2630"/>
        <w:gridCol w:w="3180"/>
      </w:tblGrid>
      <w:tr w:rsidR="002629DC" w:rsidRPr="003E5C31" w14:paraId="232A29BB" w14:textId="77777777" w:rsidTr="00393875">
        <w:trPr>
          <w:trHeight w:val="471"/>
        </w:trPr>
        <w:tc>
          <w:tcPr>
            <w:tcW w:w="3090" w:type="dxa"/>
            <w:vAlign w:val="center"/>
          </w:tcPr>
          <w:p w14:paraId="6E2453EA" w14:textId="77777777" w:rsidR="00043B6B" w:rsidRPr="003E5C31" w:rsidRDefault="00043B6B" w:rsidP="005D2095">
            <w:pPr>
              <w:pStyle w:val="Paragraphedeliste"/>
              <w:ind w:left="-102"/>
              <w:jc w:val="center"/>
              <w:rPr>
                <w:rFonts w:eastAsia="Century Gothic,Arial" w:cs="Century Gothic,Arial"/>
                <w:b/>
                <w:bCs/>
                <w:sz w:val="20"/>
                <w:szCs w:val="16"/>
              </w:rPr>
            </w:pPr>
            <w:r w:rsidRPr="003E5C31">
              <w:rPr>
                <w:rFonts w:eastAsia="Century Gothic,Arial" w:cs="Century Gothic,Arial"/>
                <w:b/>
                <w:bCs/>
                <w:sz w:val="20"/>
                <w:szCs w:val="16"/>
              </w:rPr>
              <w:t>NOM</w:t>
            </w:r>
          </w:p>
        </w:tc>
        <w:tc>
          <w:tcPr>
            <w:tcW w:w="3543" w:type="dxa"/>
            <w:vAlign w:val="center"/>
          </w:tcPr>
          <w:p w14:paraId="02B421E3" w14:textId="77777777" w:rsidR="00043B6B" w:rsidRPr="003E5C31" w:rsidRDefault="00043B6B" w:rsidP="005D2095">
            <w:pPr>
              <w:pStyle w:val="Paragraphedeliste"/>
              <w:ind w:left="0"/>
              <w:jc w:val="center"/>
              <w:rPr>
                <w:rFonts w:eastAsia="Century Gothic,Arial" w:cs="Century Gothic,Arial"/>
                <w:b/>
                <w:bCs/>
                <w:sz w:val="20"/>
                <w:szCs w:val="16"/>
              </w:rPr>
            </w:pPr>
            <w:r w:rsidRPr="003E5C31">
              <w:rPr>
                <w:rFonts w:eastAsia="Century Gothic,Arial" w:cs="Century Gothic,Arial"/>
                <w:b/>
                <w:bCs/>
                <w:sz w:val="20"/>
                <w:szCs w:val="16"/>
              </w:rPr>
              <w:t>PRENOM</w:t>
            </w:r>
          </w:p>
        </w:tc>
        <w:tc>
          <w:tcPr>
            <w:tcW w:w="3686" w:type="dxa"/>
            <w:vAlign w:val="center"/>
          </w:tcPr>
          <w:p w14:paraId="5384A7E7" w14:textId="77777777" w:rsidR="00043B6B" w:rsidRPr="003E5C31" w:rsidRDefault="00043B6B" w:rsidP="005D2095">
            <w:pPr>
              <w:pStyle w:val="Paragraphedeliste"/>
              <w:ind w:left="0"/>
              <w:jc w:val="center"/>
              <w:rPr>
                <w:rFonts w:eastAsia="Century Gothic,Arial" w:cs="Century Gothic,Arial"/>
                <w:b/>
                <w:bCs/>
                <w:sz w:val="20"/>
                <w:szCs w:val="16"/>
              </w:rPr>
            </w:pPr>
            <w:r w:rsidRPr="003E5C31">
              <w:rPr>
                <w:rFonts w:eastAsia="Century Gothic,Arial" w:cs="Century Gothic,Arial"/>
                <w:b/>
                <w:bCs/>
                <w:sz w:val="20"/>
                <w:szCs w:val="16"/>
              </w:rPr>
              <w:t>DATE DE NAISSANCE</w:t>
            </w:r>
          </w:p>
        </w:tc>
      </w:tr>
      <w:tr w:rsidR="002629DC" w:rsidRPr="003E5C31" w14:paraId="09DF0AE6" w14:textId="77777777" w:rsidTr="00043B6B">
        <w:tc>
          <w:tcPr>
            <w:tcW w:w="3090" w:type="dxa"/>
          </w:tcPr>
          <w:p w14:paraId="3CD11C85" w14:textId="77777777" w:rsidR="00043B6B" w:rsidRDefault="000F1AD4" w:rsidP="001D5D8C">
            <w:pPr>
              <w:pStyle w:val="Paragraphedeliste"/>
              <w:ind w:left="0"/>
              <w:jc w:val="center"/>
              <w:rPr>
                <w:rFonts w:cs="Arial"/>
                <w:sz w:val="20"/>
              </w:rPr>
            </w:pPr>
            <w:r>
              <w:rPr>
                <w:rFonts w:cs="Arial"/>
                <w:sz w:val="20"/>
              </w:rPr>
              <w:t>{</w:t>
            </w:r>
            <w:r w:rsidR="002629DC">
              <w:rPr>
                <w:rFonts w:cs="Arial"/>
                <w:sz w:val="20"/>
              </w:rPr>
              <w:t>#</w:t>
            </w:r>
            <w:proofErr w:type="spellStart"/>
            <w:r w:rsidR="002629DC">
              <w:rPr>
                <w:rFonts w:cs="Arial"/>
                <w:sz w:val="20"/>
              </w:rPr>
              <w:t>data.sta</w:t>
            </w:r>
            <w:proofErr w:type="spellEnd"/>
            <w:r>
              <w:rPr>
                <w:rFonts w:cs="Arial"/>
                <w:sz w:val="20"/>
              </w:rPr>
              <w:t>}</w:t>
            </w:r>
            <w:r w:rsidR="00843835" w:rsidRPr="003E5C31">
              <w:rPr>
                <w:rFonts w:cs="Arial"/>
                <w:sz w:val="20"/>
              </w:rPr>
              <w:fldChar w:fldCharType="begin"/>
            </w:r>
            <w:r w:rsidR="00843835" w:rsidRPr="003E5C31">
              <w:rPr>
                <w:rFonts w:cs="Arial"/>
                <w:sz w:val="20"/>
              </w:rPr>
              <w:instrText xml:space="preserve"> NEXT </w:instrText>
            </w:r>
            <w:r w:rsidR="00843835" w:rsidRPr="003E5C31">
              <w:rPr>
                <w:rFonts w:cs="Arial"/>
                <w:sz w:val="20"/>
              </w:rPr>
              <w:fldChar w:fldCharType="end"/>
            </w:r>
            <w:r w:rsidRPr="003E5C31">
              <w:rPr>
                <w:rFonts w:cs="Arial"/>
                <w:sz w:val="20"/>
              </w:rPr>
              <w:t xml:space="preserve"> </w:t>
            </w:r>
            <w:r w:rsidR="002629DC">
              <w:rPr>
                <w:rFonts w:cs="Arial"/>
                <w:sz w:val="20"/>
              </w:rPr>
              <w:t>{</w:t>
            </w:r>
            <w:proofErr w:type="spellStart"/>
            <w:proofErr w:type="gramStart"/>
            <w:r w:rsidR="002629DC">
              <w:rPr>
                <w:rFonts w:cs="Arial"/>
                <w:sz w:val="20"/>
              </w:rPr>
              <w:t>formation.typeFormation.nomFormation</w:t>
            </w:r>
            <w:proofErr w:type="spellEnd"/>
            <w:proofErr w:type="gramEnd"/>
            <w:r w:rsidR="002629DC">
              <w:rPr>
                <w:rFonts w:cs="Arial"/>
                <w:sz w:val="20"/>
              </w:rPr>
              <w:t>}</w:t>
            </w:r>
          </w:p>
          <w:p w14:paraId="7EC92F2F" w14:textId="437BB0F6" w:rsidR="002629DC" w:rsidRPr="003E5C31" w:rsidRDefault="002629DC" w:rsidP="001D5D8C">
            <w:pPr>
              <w:pStyle w:val="Paragraphedeliste"/>
              <w:ind w:left="0"/>
              <w:jc w:val="center"/>
              <w:rPr>
                <w:rFonts w:cs="Arial"/>
                <w:sz w:val="20"/>
              </w:rPr>
            </w:pPr>
            <w:r>
              <w:rPr>
                <w:rFonts w:cs="Arial"/>
                <w:sz w:val="20"/>
              </w:rPr>
              <w:t>{</w:t>
            </w:r>
            <w:proofErr w:type="spellStart"/>
            <w:proofErr w:type="gramStart"/>
            <w:r>
              <w:rPr>
                <w:rFonts w:cs="Arial"/>
                <w:sz w:val="20"/>
              </w:rPr>
              <w:t>contact.nom</w:t>
            </w:r>
            <w:proofErr w:type="spellEnd"/>
            <w:proofErr w:type="gramEnd"/>
            <w:r>
              <w:rPr>
                <w:rFonts w:cs="Arial"/>
                <w:sz w:val="20"/>
              </w:rPr>
              <w:t>}</w:t>
            </w:r>
          </w:p>
        </w:tc>
        <w:tc>
          <w:tcPr>
            <w:tcW w:w="3543" w:type="dxa"/>
          </w:tcPr>
          <w:p w14:paraId="072417D6" w14:textId="78EFBA6C" w:rsidR="00043B6B" w:rsidRPr="003E5C31" w:rsidRDefault="002629DC" w:rsidP="001D5D8C">
            <w:pPr>
              <w:pStyle w:val="Paragraphedeliste"/>
              <w:ind w:left="0"/>
              <w:jc w:val="center"/>
              <w:rPr>
                <w:rFonts w:cs="Arial"/>
                <w:sz w:val="20"/>
              </w:rPr>
            </w:pPr>
            <w:r>
              <w:rPr>
                <w:rFonts w:cs="Arial"/>
                <w:sz w:val="20"/>
              </w:rPr>
              <w:t>{</w:t>
            </w:r>
            <w:proofErr w:type="spellStart"/>
            <w:proofErr w:type="gramStart"/>
            <w:r>
              <w:rPr>
                <w:rFonts w:cs="Arial"/>
                <w:sz w:val="20"/>
              </w:rPr>
              <w:t>contact.prenom</w:t>
            </w:r>
            <w:proofErr w:type="spellEnd"/>
            <w:proofErr w:type="gramEnd"/>
            <w:r>
              <w:rPr>
                <w:rFonts w:cs="Arial"/>
                <w:sz w:val="20"/>
              </w:rPr>
              <w:t>}</w:t>
            </w:r>
          </w:p>
        </w:tc>
        <w:tc>
          <w:tcPr>
            <w:tcW w:w="3686" w:type="dxa"/>
          </w:tcPr>
          <w:p w14:paraId="0EB326AA" w14:textId="1C04EC9B" w:rsidR="00043B6B" w:rsidRPr="003E5C31" w:rsidRDefault="002629DC" w:rsidP="001D5D8C">
            <w:pPr>
              <w:pStyle w:val="Paragraphedeliste"/>
              <w:ind w:left="0"/>
              <w:jc w:val="center"/>
              <w:rPr>
                <w:rFonts w:cs="Arial"/>
                <w:sz w:val="20"/>
              </w:rPr>
            </w:pPr>
            <w:r>
              <w:rPr>
                <w:rFonts w:cs="Arial"/>
                <w:sz w:val="20"/>
              </w:rPr>
              <w:t>{</w:t>
            </w:r>
            <w:proofErr w:type="spellStart"/>
            <w:proofErr w:type="gramStart"/>
            <w:r>
              <w:rPr>
                <w:rFonts w:cs="Arial"/>
                <w:sz w:val="20"/>
              </w:rPr>
              <w:t>contact.anniversaire</w:t>
            </w:r>
            <w:proofErr w:type="spellEnd"/>
            <w:proofErr w:type="gramEnd"/>
            <w:r>
              <w:rPr>
                <w:rFonts w:cs="Arial"/>
                <w:sz w:val="20"/>
              </w:rPr>
              <w:t>}{/}</w:t>
            </w:r>
          </w:p>
        </w:tc>
      </w:tr>
    </w:tbl>
    <w:p w14:paraId="34CF5337" w14:textId="77777777" w:rsidR="00AA2F1B" w:rsidRPr="003E5C31" w:rsidRDefault="00AA2F1B" w:rsidP="00AA2F1B">
      <w:pPr>
        <w:pStyle w:val="Paragraphedeliste"/>
        <w:jc w:val="left"/>
        <w:rPr>
          <w:rFonts w:cs="Arial"/>
          <w:sz w:val="2"/>
          <w:szCs w:val="4"/>
        </w:rPr>
      </w:pPr>
    </w:p>
    <w:p w14:paraId="10B844BE" w14:textId="77777777" w:rsidR="00AA2F1B" w:rsidRPr="003E5C31" w:rsidRDefault="371E1FED" w:rsidP="00A927CE">
      <w:pPr>
        <w:keepLines w:val="0"/>
        <w:numPr>
          <w:ilvl w:val="0"/>
          <w:numId w:val="12"/>
        </w:numPr>
        <w:tabs>
          <w:tab w:val="left" w:pos="993"/>
        </w:tabs>
        <w:suppressAutoHyphens w:val="0"/>
        <w:ind w:left="709" w:hanging="425"/>
        <w:rPr>
          <w:rFonts w:eastAsia="Century Gothic,Arial" w:cs="Century Gothic,Arial"/>
          <w:sz w:val="20"/>
          <w:szCs w:val="22"/>
        </w:rPr>
      </w:pPr>
      <w:r w:rsidRPr="003E5C31">
        <w:rPr>
          <w:rFonts w:eastAsia="Century Gothic,Arial" w:cs="Century Gothic,Arial"/>
          <w:sz w:val="20"/>
          <w:szCs w:val="22"/>
        </w:rPr>
        <w:t>Les frais hôteliers et de déplacements ne sont pas compris dans le prix de la formation</w:t>
      </w:r>
    </w:p>
    <w:p w14:paraId="0831E5BF" w14:textId="77777777" w:rsidR="00AA2F1B" w:rsidRPr="003E5C31" w:rsidRDefault="371E1FED" w:rsidP="00A927CE">
      <w:pPr>
        <w:keepLines w:val="0"/>
        <w:numPr>
          <w:ilvl w:val="0"/>
          <w:numId w:val="14"/>
        </w:numPr>
        <w:tabs>
          <w:tab w:val="left" w:pos="851"/>
        </w:tabs>
        <w:suppressAutoHyphens w:val="0"/>
        <w:ind w:left="709" w:hanging="426"/>
        <w:rPr>
          <w:sz w:val="20"/>
          <w:szCs w:val="22"/>
        </w:rPr>
      </w:pPr>
      <w:r w:rsidRPr="003E5C31">
        <w:rPr>
          <w:rFonts w:eastAsia="Century Gothic,Arial" w:cs="Century Gothic,Arial"/>
          <w:sz w:val="20"/>
          <w:szCs w:val="22"/>
        </w:rPr>
        <w:t>En cas d’</w:t>
      </w:r>
      <w:r w:rsidRPr="003E5C31">
        <w:rPr>
          <w:rFonts w:eastAsia="Century Gothic,Arial" w:cs="Century Gothic,Arial"/>
          <w:b/>
          <w:bCs/>
          <w:sz w:val="20"/>
          <w:szCs w:val="22"/>
          <w:u w:val="single"/>
        </w:rPr>
        <w:t>annulation</w:t>
      </w:r>
      <w:r w:rsidRPr="003E5C31">
        <w:rPr>
          <w:rFonts w:eastAsia="Century Gothic,Arial" w:cs="Century Gothic,Arial"/>
          <w:sz w:val="20"/>
          <w:szCs w:val="22"/>
        </w:rPr>
        <w:t xml:space="preserve"> pour quelque motif que ce soit de la part du candidat, les éléments de facturation seront à la charge du stagiaire (voir partie Conditions générales de vente des formations).</w:t>
      </w:r>
    </w:p>
    <w:p w14:paraId="7D47971E" w14:textId="77777777" w:rsidR="00AA2F1B" w:rsidRPr="003E5C31" w:rsidRDefault="00043B6B" w:rsidP="00A927CE">
      <w:pPr>
        <w:keepLines w:val="0"/>
        <w:numPr>
          <w:ilvl w:val="0"/>
          <w:numId w:val="14"/>
        </w:numPr>
        <w:tabs>
          <w:tab w:val="left" w:pos="851"/>
        </w:tabs>
        <w:suppressAutoHyphens w:val="0"/>
        <w:ind w:left="709" w:hanging="425"/>
        <w:rPr>
          <w:rFonts w:eastAsia="Century Gothic" w:cs="Century Gothic"/>
          <w:sz w:val="20"/>
          <w:szCs w:val="22"/>
        </w:rPr>
      </w:pPr>
      <w:r w:rsidRPr="003E5C31">
        <w:rPr>
          <w:b/>
          <w:noProof/>
          <w:sz w:val="20"/>
          <w:szCs w:val="22"/>
          <w:u w:val="single"/>
          <w:lang w:eastAsia="fr-FR"/>
        </w:rPr>
        <mc:AlternateContent>
          <mc:Choice Requires="wps">
            <w:drawing>
              <wp:anchor distT="0" distB="0" distL="114300" distR="114300" simplePos="0" relativeHeight="251658752" behindDoc="0" locked="0" layoutInCell="1" allowOverlap="1" wp14:anchorId="4E9972DC" wp14:editId="6FD84CFE">
                <wp:simplePos x="0" y="0"/>
                <wp:positionH relativeFrom="column">
                  <wp:posOffset>457200</wp:posOffset>
                </wp:positionH>
                <wp:positionV relativeFrom="paragraph">
                  <wp:posOffset>11430</wp:posOffset>
                </wp:positionV>
                <wp:extent cx="5892165" cy="260985"/>
                <wp:effectExtent l="0" t="0" r="0" b="0"/>
                <wp:wrapNone/>
                <wp:docPr id="4"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705073">
                          <a:off x="0" y="0"/>
                          <a:ext cx="5892165" cy="260985"/>
                        </a:xfrm>
                        <a:prstGeom prst="rect">
                          <a:avLst/>
                        </a:prstGeom>
                        <a:extLst>
                          <a:ext uri="{AF507438-7753-43E0-B8FC-AC1667EBCBE1}">
                            <a14:hiddenEffects xmlns:a14="http://schemas.microsoft.com/office/drawing/2010/main">
                              <a:effectLst/>
                            </a14:hiddenEffects>
                          </a:ext>
                        </a:extLst>
                      </wps:spPr>
                      <wps:txbx>
                        <w:txbxContent>
                          <w:p w14:paraId="703B2E96" w14:textId="77777777" w:rsidR="00DD749E" w:rsidRDefault="00DD749E"/>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E9972DC" id="_x0000_t202" coordsize="21600,21600" o:spt="202" path="m,l,21600r21600,l21600,xe">
                <v:stroke joinstyle="miter"/>
                <v:path gradientshapeok="t" o:connecttype="rect"/>
              </v:shapetype>
              <v:shape id="Zone de texte 3" o:spid="_x0000_s1026" type="#_x0000_t202" style="position:absolute;left:0;text-align:left;margin-left:36pt;margin-top:.9pt;width:463.95pt;height:20.55pt;rotation:-1862394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" filled="f" stroked="f">
                <o:lock v:ext="edit" shapetype="t"/>
                <v:textbox style="mso-fit-shape-to-text:t">
                  <w:txbxContent>
                    <w:p w14:paraId="703B2E96" w14:textId="77777777" w:rsidR="00DD749E" w:rsidRDefault="00DD749E"/>
                  </w:txbxContent>
                </v:textbox>
              </v:shape>
            </w:pict>
          </mc:Fallback>
        </mc:AlternateContent>
      </w:r>
      <w:r w:rsidR="00AA2F1B" w:rsidRPr="003E5C31">
        <w:rPr>
          <w:rFonts w:eastAsia="Century Gothic" w:cs="Century Gothic"/>
          <w:sz w:val="20"/>
          <w:szCs w:val="22"/>
        </w:rPr>
        <w:t xml:space="preserve">Le candidat s’engage à ne pas diffuser les documents qui lui auront été remis par ALEA CONTROLES sous quelques formes que ce soit (fichier informatique ou version papier). </w:t>
      </w:r>
    </w:p>
    <w:p w14:paraId="3E7D45B8" w14:textId="77777777" w:rsidR="00AA2F1B" w:rsidRPr="003E5C31" w:rsidRDefault="00AA2F1B" w:rsidP="00AA2F1B">
      <w:pPr>
        <w:pStyle w:val="Paragraphedeliste"/>
        <w:rPr>
          <w:sz w:val="20"/>
          <w:szCs w:val="22"/>
        </w:rPr>
      </w:pPr>
    </w:p>
    <w:p w14:paraId="66E88C5E" w14:textId="77777777" w:rsidR="00AA2F1B" w:rsidRPr="003E5C31" w:rsidRDefault="371E1FED" w:rsidP="371E1FED">
      <w:pPr>
        <w:pStyle w:val="List3"/>
        <w:numPr>
          <w:ilvl w:val="0"/>
          <w:numId w:val="0"/>
        </w:numPr>
        <w:rPr>
          <w:rFonts w:eastAsia="Century Gothic" w:cs="Century Gothic"/>
          <w:szCs w:val="22"/>
          <w:u w:val="single"/>
        </w:rPr>
      </w:pPr>
      <w:r w:rsidRPr="003E5C31">
        <w:rPr>
          <w:rFonts w:eastAsia="Century Gothic" w:cs="Century Gothic"/>
          <w:szCs w:val="22"/>
          <w:u w:val="single"/>
        </w:rPr>
        <w:t>Surcoût en cas d’échec à l’une des épreuves.</w:t>
      </w:r>
    </w:p>
    <w:p w14:paraId="025DDAE7" w14:textId="77777777" w:rsidR="00AA2F1B" w:rsidRPr="003E5C31" w:rsidRDefault="371E1FED" w:rsidP="00A927CE">
      <w:pPr>
        <w:pStyle w:val="List3"/>
        <w:numPr>
          <w:ilvl w:val="0"/>
          <w:numId w:val="15"/>
        </w:numPr>
        <w:tabs>
          <w:tab w:val="clear" w:pos="360"/>
          <w:tab w:val="clear" w:pos="2835"/>
          <w:tab w:val="left" w:pos="1701"/>
        </w:tabs>
        <w:suppressAutoHyphens w:val="0"/>
        <w:ind w:left="709"/>
        <w:rPr>
          <w:rFonts w:eastAsia="Century Gothic" w:cs="Century Gothic"/>
          <w:szCs w:val="22"/>
        </w:rPr>
      </w:pPr>
      <w:r w:rsidRPr="003E5C31">
        <w:rPr>
          <w:rFonts w:eastAsia="Century Gothic" w:cs="Century Gothic"/>
          <w:szCs w:val="22"/>
        </w:rPr>
        <w:t xml:space="preserve">150 €HT incluant les frais de dossier, en cas d’échec au QCM, avec obligation de repasser l’épreuve en respectant un délai de 8 jours minimum. </w:t>
      </w:r>
    </w:p>
    <w:p w14:paraId="65A380D8" w14:textId="77777777" w:rsidR="00AA2F1B" w:rsidRPr="003E5C31" w:rsidRDefault="371E1FED" w:rsidP="00A927CE">
      <w:pPr>
        <w:pStyle w:val="List3"/>
        <w:numPr>
          <w:ilvl w:val="0"/>
          <w:numId w:val="15"/>
        </w:numPr>
        <w:tabs>
          <w:tab w:val="clear" w:pos="360"/>
          <w:tab w:val="clear" w:pos="2835"/>
          <w:tab w:val="left" w:pos="1701"/>
        </w:tabs>
        <w:suppressAutoHyphens w:val="0"/>
        <w:ind w:left="709"/>
        <w:rPr>
          <w:rFonts w:eastAsia="Century Gothic" w:cs="Century Gothic"/>
          <w:szCs w:val="22"/>
        </w:rPr>
      </w:pPr>
      <w:r w:rsidRPr="003E5C31">
        <w:rPr>
          <w:rFonts w:eastAsia="Century Gothic" w:cs="Century Gothic"/>
          <w:szCs w:val="22"/>
        </w:rPr>
        <w:lastRenderedPageBreak/>
        <w:t>450 €HT, incluant les frais de dossier, en cas d’échec à l’examen pratique, avec obligation de repasser l’épreuve en respectant un délai de 8 jours minimum.</w:t>
      </w:r>
    </w:p>
    <w:p w14:paraId="4C92CFC3" w14:textId="77777777" w:rsidR="00AA2F1B" w:rsidRPr="003E5C31" w:rsidRDefault="00AA2F1B" w:rsidP="00AA2F1B">
      <w:pPr>
        <w:keepLines w:val="0"/>
        <w:tabs>
          <w:tab w:val="left" w:pos="851"/>
        </w:tabs>
        <w:rPr>
          <w:sz w:val="20"/>
          <w:szCs w:val="22"/>
        </w:rPr>
      </w:pPr>
    </w:p>
    <w:p w14:paraId="37394EE5" w14:textId="77777777" w:rsidR="00AA2F1B" w:rsidRPr="003E5C31" w:rsidRDefault="371E1FED" w:rsidP="00A927CE">
      <w:pPr>
        <w:keepLines w:val="0"/>
        <w:numPr>
          <w:ilvl w:val="0"/>
          <w:numId w:val="12"/>
        </w:numPr>
        <w:tabs>
          <w:tab w:val="left" w:pos="709"/>
        </w:tabs>
        <w:suppressAutoHyphens w:val="0"/>
        <w:ind w:left="709" w:hanging="425"/>
        <w:rPr>
          <w:rFonts w:eastAsia="Century Gothic,Arial" w:cs="Century Gothic,Arial"/>
          <w:sz w:val="20"/>
          <w:szCs w:val="22"/>
        </w:rPr>
      </w:pPr>
      <w:r w:rsidRPr="003E5C31">
        <w:rPr>
          <w:rFonts w:eastAsia="Century Gothic,Arial" w:cs="Century Gothic,Arial"/>
          <w:b/>
          <w:bCs/>
          <w:sz w:val="20"/>
          <w:szCs w:val="22"/>
          <w:u w:val="single"/>
        </w:rPr>
        <w:t>Documents légaux remis</w:t>
      </w:r>
      <w:r w:rsidRPr="003E5C31">
        <w:rPr>
          <w:rFonts w:eastAsia="Century Gothic,Arial" w:cs="Century Gothic,Arial"/>
          <w:sz w:val="20"/>
          <w:szCs w:val="22"/>
        </w:rPr>
        <w:t xml:space="preserve"> destinés à satisfaire l’obligation du candidat concernant la formation : la présente convention de formation établie est remise au candidat lors de la signature ainsi que le programme pédagogique qui en est partie intégrante ainsi qu’un devis de formation et le règlement intérieur « Formation ». L’attestation de participation sera adressée au candidat à l’issue de la formation.</w:t>
      </w:r>
    </w:p>
    <w:p w14:paraId="2C9485FA" w14:textId="77777777" w:rsidR="00AA2F1B" w:rsidRPr="003E5C31" w:rsidRDefault="00AA2F1B" w:rsidP="00AA2F1B">
      <w:pPr>
        <w:pStyle w:val="Par1"/>
        <w:spacing w:after="0"/>
        <w:ind w:left="0"/>
        <w:rPr>
          <w:b/>
          <w:sz w:val="24"/>
        </w:rPr>
      </w:pPr>
    </w:p>
    <w:p w14:paraId="58E4990B" w14:textId="77777777" w:rsidR="00AA2F1B" w:rsidRPr="003E5C31" w:rsidRDefault="371E1FED" w:rsidP="371E1FED">
      <w:pPr>
        <w:pStyle w:val="Par1"/>
        <w:rPr>
          <w:rFonts w:eastAsia="Century Gothic" w:cs="Century Gothic"/>
          <w:b/>
          <w:bCs/>
          <w:sz w:val="24"/>
          <w:szCs w:val="28"/>
        </w:rPr>
      </w:pPr>
      <w:r w:rsidRPr="003E5C31">
        <w:rPr>
          <w:rFonts w:eastAsia="Century Gothic" w:cs="Century Gothic"/>
          <w:b/>
          <w:bCs/>
          <w:sz w:val="24"/>
          <w:szCs w:val="28"/>
        </w:rPr>
        <w:t>Faire précéder les signatures de « Bon pour accord ».</w:t>
      </w:r>
    </w:p>
    <w:p w14:paraId="54D010F0" w14:textId="77777777" w:rsidR="00AA2F1B" w:rsidRPr="003E5C31" w:rsidRDefault="371E1FED" w:rsidP="371E1FED">
      <w:pPr>
        <w:pStyle w:val="Par1"/>
        <w:rPr>
          <w:rFonts w:eastAsia="Century Gothic" w:cs="Century Gothic"/>
          <w:b/>
          <w:bCs/>
          <w:sz w:val="24"/>
          <w:szCs w:val="28"/>
        </w:rPr>
      </w:pPr>
      <w:r w:rsidRPr="003E5C31">
        <w:rPr>
          <w:rFonts w:eastAsia="Century Gothic" w:cs="Century Gothic"/>
          <w:b/>
          <w:bCs/>
          <w:sz w:val="24"/>
          <w:szCs w:val="28"/>
        </w:rPr>
        <w:t>Parapher chaque page.</w:t>
      </w:r>
    </w:p>
    <w:p w14:paraId="4D26AE23" w14:textId="77777777" w:rsidR="00AA2F1B" w:rsidRPr="003E5C31" w:rsidRDefault="371E1FED" w:rsidP="371E1FED">
      <w:pPr>
        <w:pStyle w:val="Par1"/>
        <w:rPr>
          <w:rFonts w:eastAsia="Century Gothic" w:cs="Century Gothic"/>
        </w:rPr>
      </w:pPr>
      <w:r w:rsidRPr="003E5C31">
        <w:rPr>
          <w:rFonts w:eastAsia="Century Gothic" w:cs="Century Gothic"/>
        </w:rPr>
        <w:t>Date : …………………………</w:t>
      </w:r>
    </w:p>
    <w:p w14:paraId="5FF36495" w14:textId="77777777" w:rsidR="00AA2F1B" w:rsidRPr="003E5C31" w:rsidRDefault="371E1FED" w:rsidP="371E1FED">
      <w:pPr>
        <w:pStyle w:val="Par1"/>
        <w:rPr>
          <w:rFonts w:eastAsia="Century Gothic" w:cs="Century Gothic"/>
        </w:rPr>
      </w:pPr>
      <w:r w:rsidRPr="003E5C31">
        <w:rPr>
          <w:rFonts w:eastAsia="Century Gothic" w:cs="Century Gothic"/>
        </w:rPr>
        <w:t>A ………………………………………</w:t>
      </w:r>
    </w:p>
    <w:tbl>
      <w:tblPr>
        <w:tblStyle w:val="Grilledutableau"/>
        <w:tblW w:w="10726" w:type="dxa"/>
        <w:tblInd w:w="-147" w:type="dxa"/>
        <w:tblLook w:val="04A0" w:firstRow="1" w:lastRow="0" w:firstColumn="1" w:lastColumn="0" w:noHBand="0" w:noVBand="1"/>
      </w:tblPr>
      <w:tblGrid>
        <w:gridCol w:w="5387"/>
        <w:gridCol w:w="520"/>
        <w:gridCol w:w="1748"/>
        <w:gridCol w:w="3071"/>
      </w:tblGrid>
      <w:tr w:rsidR="00AA2F1B" w:rsidRPr="003E5C31" w14:paraId="6009E91C" w14:textId="77777777" w:rsidTr="00393875">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66893D" w14:textId="77777777" w:rsidR="00AA2F1B" w:rsidRPr="003E5C31" w:rsidRDefault="371E1FED" w:rsidP="371E1FED">
            <w:pPr>
              <w:pStyle w:val="Par1"/>
              <w:ind w:left="0"/>
              <w:rPr>
                <w:rFonts w:eastAsia="Century Gothic" w:cs="Century Gothic"/>
                <w:szCs w:val="22"/>
              </w:rPr>
            </w:pPr>
            <w:r w:rsidRPr="003E5C31">
              <w:rPr>
                <w:rFonts w:eastAsia="Century Gothic" w:cs="Century Gothic"/>
                <w:szCs w:val="22"/>
              </w:rPr>
              <w:t>Le Client :</w:t>
            </w:r>
          </w:p>
        </w:tc>
        <w:tc>
          <w:tcPr>
            <w:tcW w:w="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ABAC38" w14:textId="77777777" w:rsidR="00AA2F1B" w:rsidRPr="003E5C31" w:rsidRDefault="00AA2F1B" w:rsidP="000C2E5F">
            <w:pPr>
              <w:pStyle w:val="Par1"/>
              <w:ind w:left="0"/>
            </w:pPr>
          </w:p>
        </w:tc>
        <w:tc>
          <w:tcPr>
            <w:tcW w:w="481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BFACFFC" w14:textId="77777777" w:rsidR="00AA2F1B" w:rsidRPr="003E5C31" w:rsidRDefault="371E1FED" w:rsidP="371E1FED">
            <w:pPr>
              <w:pStyle w:val="Par1"/>
              <w:ind w:left="0"/>
              <w:jc w:val="center"/>
              <w:rPr>
                <w:rFonts w:eastAsia="Century Gothic" w:cs="Century Gothic"/>
                <w:szCs w:val="22"/>
              </w:rPr>
            </w:pPr>
            <w:r w:rsidRPr="003E5C31">
              <w:rPr>
                <w:rFonts w:eastAsia="Century Gothic" w:cs="Century Gothic"/>
                <w:szCs w:val="22"/>
              </w:rPr>
              <w:t>ALEA CONTROLES</w:t>
            </w:r>
          </w:p>
        </w:tc>
      </w:tr>
      <w:tr w:rsidR="00AA2F1B" w:rsidRPr="003E5C31" w14:paraId="0FB1347F" w14:textId="77777777" w:rsidTr="003E5C31">
        <w:trPr>
          <w:trHeight w:val="733"/>
        </w:trPr>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40CD08" w14:textId="77777777" w:rsidR="00AA2F1B" w:rsidRPr="003E5C31" w:rsidRDefault="00AA2F1B" w:rsidP="371E1FED">
            <w:pPr>
              <w:pStyle w:val="Par1"/>
              <w:ind w:left="0"/>
              <w:rPr>
                <w:rFonts w:eastAsia="Century Gothic" w:cs="Century Gothic"/>
                <w:szCs w:val="22"/>
              </w:rPr>
            </w:pPr>
            <w:r w:rsidRPr="003E5C31">
              <w:rPr>
                <w:rFonts w:eastAsia="Century Gothic" w:cs="Century Gothic"/>
                <w:szCs w:val="22"/>
              </w:rPr>
              <w:t>Nom, prénom et qualité du représentant :</w:t>
            </w:r>
            <w:r w:rsidRPr="003E5C31">
              <w:tab/>
            </w:r>
          </w:p>
        </w:tc>
        <w:tc>
          <w:tcPr>
            <w:tcW w:w="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06A166" w14:textId="77777777" w:rsidR="00AA2F1B" w:rsidRPr="003E5C31" w:rsidRDefault="00AA2F1B" w:rsidP="000C2E5F">
            <w:pPr>
              <w:pStyle w:val="Par1"/>
              <w:ind w:left="0"/>
            </w:pPr>
          </w:p>
        </w:tc>
        <w:tc>
          <w:tcPr>
            <w:tcW w:w="481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56A7256" w14:textId="77777777" w:rsidR="00AA2F1B" w:rsidRPr="003E5C31" w:rsidRDefault="371E1FED" w:rsidP="371E1FED">
            <w:pPr>
              <w:pStyle w:val="Par1"/>
              <w:ind w:left="0"/>
              <w:jc w:val="center"/>
              <w:rPr>
                <w:rFonts w:eastAsia="Century Gothic" w:cs="Century Gothic"/>
                <w:szCs w:val="22"/>
              </w:rPr>
            </w:pPr>
            <w:r w:rsidRPr="003E5C31">
              <w:rPr>
                <w:rFonts w:eastAsia="Century Gothic" w:cs="Century Gothic"/>
                <w:szCs w:val="22"/>
              </w:rPr>
              <w:t>Le Directeur Général : Olivier HEAULME</w:t>
            </w:r>
          </w:p>
        </w:tc>
      </w:tr>
      <w:tr w:rsidR="00AA2F1B" w:rsidRPr="003E5C31" w14:paraId="0F190671" w14:textId="77777777" w:rsidTr="00E36155">
        <w:trPr>
          <w:trHeight w:val="2504"/>
        </w:trPr>
        <w:tc>
          <w:tcPr>
            <w:tcW w:w="5387"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tcPr>
          <w:p w14:paraId="1C37AB4E" w14:textId="77777777" w:rsidR="00AA2F1B" w:rsidRPr="003E5C31" w:rsidRDefault="371E1FED" w:rsidP="371E1FED">
            <w:pPr>
              <w:pStyle w:val="Par1"/>
              <w:ind w:left="0"/>
              <w:jc w:val="center"/>
              <w:rPr>
                <w:rFonts w:eastAsia="Century Gothic" w:cs="Century Gothic"/>
                <w:szCs w:val="22"/>
              </w:rPr>
            </w:pPr>
            <w:r w:rsidRPr="003E5C31">
              <w:rPr>
                <w:rFonts w:eastAsia="Century Gothic" w:cs="Century Gothic"/>
                <w:szCs w:val="22"/>
              </w:rPr>
              <w:t>Signature et cachet de l’entreprise :</w:t>
            </w:r>
          </w:p>
        </w:tc>
        <w:tc>
          <w:tcPr>
            <w:tcW w:w="520"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tcPr>
          <w:p w14:paraId="1EB38789" w14:textId="77777777" w:rsidR="00AA2F1B" w:rsidRPr="003E5C31" w:rsidRDefault="00AA2F1B" w:rsidP="000C2E5F">
            <w:pPr>
              <w:pStyle w:val="Par1"/>
              <w:ind w:left="0"/>
            </w:pPr>
          </w:p>
        </w:tc>
        <w:tc>
          <w:tcPr>
            <w:tcW w:w="4819" w:type="dxa"/>
            <w:gridSpan w:val="2"/>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vAlign w:val="center"/>
          </w:tcPr>
          <w:p w14:paraId="68634F16" w14:textId="77777777" w:rsidR="00AA2F1B" w:rsidRPr="003E5C31" w:rsidRDefault="371E1FED" w:rsidP="371E1FED">
            <w:pPr>
              <w:pStyle w:val="Par1"/>
              <w:ind w:left="0"/>
              <w:jc w:val="center"/>
              <w:rPr>
                <w:rFonts w:eastAsia="Century Gothic" w:cs="Century Gothic"/>
                <w:szCs w:val="22"/>
              </w:rPr>
            </w:pPr>
            <w:r w:rsidRPr="003E5C31">
              <w:rPr>
                <w:rFonts w:eastAsia="Century Gothic" w:cs="Century Gothic"/>
                <w:szCs w:val="22"/>
              </w:rPr>
              <w:t>Signature et cachet de l’entreprise</w:t>
            </w:r>
          </w:p>
          <w:p w14:paraId="44DDE14C" w14:textId="77777777" w:rsidR="00495745" w:rsidRPr="003E5C31" w:rsidRDefault="0084577D" w:rsidP="0084577D">
            <w:pPr>
              <w:pStyle w:val="Par1"/>
              <w:ind w:left="0"/>
              <w:jc w:val="center"/>
              <w:rPr>
                <w:rFonts w:eastAsia="Century Gothic" w:cs="Century Gothic"/>
                <w:szCs w:val="22"/>
              </w:rPr>
            </w:pPr>
            <w:r w:rsidRPr="003E5C31">
              <w:rPr>
                <w:rFonts w:eastAsia="Century Gothic" w:cs="Century Gothic"/>
                <w:noProof/>
                <w:szCs w:val="22"/>
                <w:lang w:eastAsia="fr-FR"/>
              </w:rPr>
              <w:drawing>
                <wp:inline distT="0" distB="0" distL="0" distR="0" wp14:anchorId="580E9BC4" wp14:editId="437A92D5">
                  <wp:extent cx="2647950" cy="1181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tampon + signature OH.JPG"/>
                          <pic:cNvPicPr/>
                        </pic:nvPicPr>
                        <pic:blipFill rotWithShape="1">
                          <a:blip r:embed="rId12">
                            <a:extLst>
                              <a:ext uri="{28A0092B-C50C-407E-A947-70E740481C1C}">
                                <a14:useLocalDpi xmlns:a14="http://schemas.microsoft.com/office/drawing/2010/main" val="0"/>
                              </a:ext>
                            </a:extLst>
                          </a:blip>
                          <a:srcRect b="10145"/>
                          <a:stretch/>
                        </pic:blipFill>
                        <pic:spPr bwMode="auto">
                          <a:xfrm>
                            <a:off x="0" y="0"/>
                            <a:ext cx="2647950" cy="1181100"/>
                          </a:xfrm>
                          <a:prstGeom prst="rect">
                            <a:avLst/>
                          </a:prstGeom>
                          <a:ln>
                            <a:noFill/>
                          </a:ln>
                          <a:extLst>
                            <a:ext uri="{53640926-AAD7-44D8-BBD7-CCE9431645EC}">
                              <a14:shadowObscured xmlns:a14="http://schemas.microsoft.com/office/drawing/2010/main"/>
                            </a:ext>
                          </a:extLst>
                        </pic:spPr>
                      </pic:pic>
                    </a:graphicData>
                  </a:graphic>
                </wp:inline>
              </w:drawing>
            </w:r>
          </w:p>
        </w:tc>
      </w:tr>
      <w:tr w:rsidR="00AA2F1B" w:rsidRPr="003E5C31" w14:paraId="062E534E" w14:textId="77777777" w:rsidTr="00393875">
        <w:trPr>
          <w:trHeight w:val="990"/>
        </w:trPr>
        <w:tc>
          <w:tcPr>
            <w:tcW w:w="10726" w:type="dxa"/>
            <w:gridSpan w:val="4"/>
            <w:tcBorders>
              <w:top w:val="single" w:sz="4" w:space="0" w:color="FFFFFF" w:themeColor="background1"/>
              <w:left w:val="single" w:sz="4" w:space="0" w:color="000000" w:themeColor="text1"/>
              <w:bottom w:val="single" w:sz="4" w:space="0" w:color="FFFFFF" w:themeColor="background1"/>
              <w:right w:val="single" w:sz="4" w:space="0" w:color="000000" w:themeColor="text1"/>
            </w:tcBorders>
          </w:tcPr>
          <w:p w14:paraId="4E18CAC2" w14:textId="77777777" w:rsidR="00AA2F1B" w:rsidRPr="003E5C31" w:rsidRDefault="371E1FED" w:rsidP="371E1FED">
            <w:pPr>
              <w:rPr>
                <w:rFonts w:eastAsia="Century Gothic" w:cs="Century Gothic"/>
                <w:b/>
                <w:bCs/>
                <w:sz w:val="20"/>
                <w:u w:val="single"/>
              </w:rPr>
            </w:pPr>
            <w:r w:rsidRPr="003E5C31">
              <w:rPr>
                <w:rFonts w:eastAsia="Century Gothic" w:cs="Century Gothic"/>
                <w:b/>
                <w:bCs/>
                <w:sz w:val="20"/>
                <w:u w:val="single"/>
              </w:rPr>
              <w:t xml:space="preserve">Eléments de facturation : </w:t>
            </w:r>
          </w:p>
          <w:p w14:paraId="282746AD" w14:textId="77777777" w:rsidR="005D2095" w:rsidRPr="003E5C31" w:rsidRDefault="005D2095" w:rsidP="371E1FED">
            <w:pPr>
              <w:rPr>
                <w:rFonts w:eastAsia="Century Gothic" w:cs="Century Gothic"/>
                <w:b/>
                <w:bCs/>
                <w:sz w:val="14"/>
                <w:szCs w:val="14"/>
                <w:u w:val="single"/>
              </w:rPr>
            </w:pPr>
          </w:p>
          <w:p w14:paraId="05CF184B" w14:textId="77777777" w:rsidR="005D2095" w:rsidRPr="003E5C31" w:rsidRDefault="005D2095" w:rsidP="371E1FED">
            <w:pPr>
              <w:rPr>
                <w:rFonts w:eastAsia="Century Gothic" w:cs="Century Gothic"/>
                <w:b/>
                <w:bCs/>
                <w:sz w:val="20"/>
              </w:rPr>
            </w:pPr>
            <w:r w:rsidRPr="003E5C31">
              <w:rPr>
                <w:rFonts w:eastAsia="Century Gothic" w:cs="Century Gothic"/>
                <w:b/>
                <w:bCs/>
                <w:sz w:val="20"/>
              </w:rPr>
              <w:t>N° SIRET :</w:t>
            </w:r>
          </w:p>
          <w:p w14:paraId="74E3A69F" w14:textId="77777777" w:rsidR="00AA2F1B" w:rsidRPr="003E5C31" w:rsidRDefault="00AA2F1B" w:rsidP="000C2E5F">
            <w:pPr>
              <w:rPr>
                <w:sz w:val="14"/>
                <w:szCs w:val="14"/>
              </w:rPr>
            </w:pPr>
          </w:p>
          <w:p w14:paraId="5C7C1680" w14:textId="77777777" w:rsidR="00AA2F1B" w:rsidRPr="003E5C31" w:rsidRDefault="371E1FED" w:rsidP="371E1FED">
            <w:pPr>
              <w:rPr>
                <w:rFonts w:eastAsia="Century Gothic" w:cs="Century Gothic"/>
                <w:sz w:val="20"/>
              </w:rPr>
            </w:pPr>
            <w:r w:rsidRPr="003E5C31">
              <w:rPr>
                <w:rFonts w:eastAsia="Century Gothic" w:cs="Century Gothic"/>
                <w:sz w:val="20"/>
              </w:rPr>
              <w:t xml:space="preserve">Nom : </w:t>
            </w:r>
          </w:p>
          <w:p w14:paraId="1F780657" w14:textId="77777777" w:rsidR="00AA2F1B" w:rsidRPr="003E5C31" w:rsidRDefault="00AA2F1B" w:rsidP="000C2E5F">
            <w:pPr>
              <w:rPr>
                <w:sz w:val="14"/>
                <w:szCs w:val="14"/>
              </w:rPr>
            </w:pPr>
          </w:p>
          <w:p w14:paraId="5A980947" w14:textId="77777777" w:rsidR="00AA2F1B" w:rsidRPr="003E5C31" w:rsidRDefault="371E1FED" w:rsidP="00393875">
            <w:pPr>
              <w:rPr>
                <w:rFonts w:eastAsia="Century Gothic" w:cs="Century Gothic"/>
                <w:sz w:val="20"/>
              </w:rPr>
            </w:pPr>
            <w:r w:rsidRPr="003E5C31">
              <w:rPr>
                <w:rFonts w:eastAsia="Century Gothic" w:cs="Century Gothic"/>
                <w:sz w:val="20"/>
              </w:rPr>
              <w:t xml:space="preserve">Adresse : </w:t>
            </w:r>
          </w:p>
          <w:p w14:paraId="15A8C22F" w14:textId="77777777" w:rsidR="00393875" w:rsidRPr="003E5C31" w:rsidRDefault="00393875" w:rsidP="00393875">
            <w:pPr>
              <w:rPr>
                <w:rFonts w:eastAsia="Century Gothic" w:cs="Century Gothic"/>
                <w:sz w:val="20"/>
                <w:szCs w:val="14"/>
              </w:rPr>
            </w:pPr>
          </w:p>
        </w:tc>
      </w:tr>
      <w:tr w:rsidR="00393875" w:rsidRPr="003E5C31" w14:paraId="133D8B8C" w14:textId="77777777" w:rsidTr="003E5C31">
        <w:trPr>
          <w:trHeight w:val="279"/>
        </w:trPr>
        <w:tc>
          <w:tcPr>
            <w:tcW w:w="5387" w:type="dxa"/>
            <w:tcBorders>
              <w:top w:val="single" w:sz="4" w:space="0" w:color="FFFFFF" w:themeColor="background1"/>
              <w:left w:val="single" w:sz="4" w:space="0" w:color="000000" w:themeColor="text1"/>
              <w:bottom w:val="single" w:sz="4" w:space="0" w:color="FFFFFF" w:themeColor="background1"/>
              <w:right w:val="nil"/>
            </w:tcBorders>
            <w:vAlign w:val="center"/>
          </w:tcPr>
          <w:p w14:paraId="3A3E7CBA" w14:textId="77777777" w:rsidR="00393875" w:rsidRPr="003E5C31" w:rsidRDefault="00393875" w:rsidP="371E1FED">
            <w:pPr>
              <w:rPr>
                <w:rFonts w:eastAsia="Century Gothic" w:cs="Century Gothic"/>
                <w:b/>
                <w:bCs/>
                <w:sz w:val="20"/>
                <w:u w:val="single"/>
              </w:rPr>
            </w:pPr>
            <w:r w:rsidRPr="003E5C31">
              <w:rPr>
                <w:rFonts w:eastAsia="Century Gothic" w:cs="Century Gothic"/>
                <w:b/>
                <w:bCs/>
                <w:sz w:val="20"/>
                <w:u w:val="single"/>
              </w:rPr>
              <w:t>Souhaitez-vous l’envoi des attestations :</w:t>
            </w:r>
          </w:p>
        </w:tc>
        <w:tc>
          <w:tcPr>
            <w:tcW w:w="2268" w:type="dxa"/>
            <w:gridSpan w:val="2"/>
            <w:tcBorders>
              <w:top w:val="single" w:sz="4" w:space="0" w:color="FFFFFF" w:themeColor="background1"/>
              <w:left w:val="nil"/>
              <w:bottom w:val="single" w:sz="4" w:space="0" w:color="FFFFFF" w:themeColor="background1"/>
              <w:right w:val="nil"/>
            </w:tcBorders>
          </w:tcPr>
          <w:p w14:paraId="0A43B78D" w14:textId="77777777" w:rsidR="00393875" w:rsidRPr="003E5C31" w:rsidRDefault="00393875" w:rsidP="00393875">
            <w:pPr>
              <w:pStyle w:val="Paragraphedeliste"/>
              <w:numPr>
                <w:ilvl w:val="0"/>
                <w:numId w:val="16"/>
              </w:numPr>
              <w:ind w:left="513"/>
              <w:rPr>
                <w:rFonts w:eastAsia="Century Gothic" w:cs="Century Gothic"/>
                <w:bCs/>
                <w:sz w:val="20"/>
              </w:rPr>
            </w:pPr>
            <w:r w:rsidRPr="003E5C31">
              <w:rPr>
                <w:rFonts w:eastAsia="Century Gothic" w:cs="Century Gothic"/>
                <w:bCs/>
                <w:sz w:val="20"/>
              </w:rPr>
              <w:t>Par mail ?</w:t>
            </w:r>
          </w:p>
        </w:tc>
        <w:tc>
          <w:tcPr>
            <w:tcW w:w="3071" w:type="dxa"/>
            <w:tcBorders>
              <w:top w:val="single" w:sz="4" w:space="0" w:color="FFFFFF" w:themeColor="background1"/>
              <w:left w:val="nil"/>
              <w:bottom w:val="single" w:sz="4" w:space="0" w:color="FFFFFF" w:themeColor="background1"/>
              <w:right w:val="single" w:sz="4" w:space="0" w:color="000000" w:themeColor="text1"/>
            </w:tcBorders>
          </w:tcPr>
          <w:p w14:paraId="62E556BD" w14:textId="77777777" w:rsidR="00393875" w:rsidRPr="003E5C31" w:rsidRDefault="00393875" w:rsidP="00393875">
            <w:pPr>
              <w:pStyle w:val="Paragraphedeliste"/>
              <w:numPr>
                <w:ilvl w:val="0"/>
                <w:numId w:val="16"/>
              </w:numPr>
              <w:ind w:left="329"/>
              <w:rPr>
                <w:rFonts w:eastAsia="Century Gothic" w:cs="Century Gothic"/>
                <w:bCs/>
                <w:sz w:val="20"/>
              </w:rPr>
            </w:pPr>
            <w:r w:rsidRPr="003E5C31">
              <w:rPr>
                <w:rFonts w:eastAsia="Century Gothic" w:cs="Century Gothic"/>
                <w:bCs/>
                <w:sz w:val="20"/>
              </w:rPr>
              <w:t>Par courrier postal ?</w:t>
            </w:r>
          </w:p>
        </w:tc>
      </w:tr>
      <w:tr w:rsidR="00393875" w:rsidRPr="003E5C31" w14:paraId="0664C2EE" w14:textId="77777777" w:rsidTr="003E5C31">
        <w:trPr>
          <w:trHeight w:val="186"/>
        </w:trPr>
        <w:tc>
          <w:tcPr>
            <w:tcW w:w="5387" w:type="dxa"/>
            <w:tcBorders>
              <w:top w:val="single" w:sz="4" w:space="0" w:color="FFFFFF" w:themeColor="background1"/>
              <w:left w:val="single" w:sz="4" w:space="0" w:color="000000" w:themeColor="text1"/>
              <w:bottom w:val="single" w:sz="4" w:space="0" w:color="000000" w:themeColor="text1"/>
              <w:right w:val="nil"/>
            </w:tcBorders>
            <w:vAlign w:val="center"/>
          </w:tcPr>
          <w:p w14:paraId="3B1F2924" w14:textId="77777777" w:rsidR="00393875" w:rsidRPr="003E5C31" w:rsidRDefault="00393875" w:rsidP="00393875">
            <w:pPr>
              <w:rPr>
                <w:rFonts w:eastAsia="Century Gothic" w:cs="Century Gothic"/>
                <w:b/>
                <w:bCs/>
                <w:sz w:val="20"/>
                <w:u w:val="single"/>
              </w:rPr>
            </w:pPr>
            <w:r w:rsidRPr="003E5C31">
              <w:rPr>
                <w:rFonts w:eastAsia="Century Gothic" w:cs="Century Gothic"/>
                <w:b/>
                <w:bCs/>
                <w:sz w:val="20"/>
                <w:u w:val="single"/>
              </w:rPr>
              <w:t>Souhaitez-vous l’envoi de la facture :</w:t>
            </w:r>
          </w:p>
        </w:tc>
        <w:tc>
          <w:tcPr>
            <w:tcW w:w="2268" w:type="dxa"/>
            <w:gridSpan w:val="2"/>
            <w:tcBorders>
              <w:top w:val="single" w:sz="4" w:space="0" w:color="FFFFFF" w:themeColor="background1"/>
              <w:left w:val="nil"/>
              <w:bottom w:val="single" w:sz="4" w:space="0" w:color="000000" w:themeColor="text1"/>
              <w:right w:val="nil"/>
            </w:tcBorders>
          </w:tcPr>
          <w:p w14:paraId="357A1528" w14:textId="77777777" w:rsidR="00393875" w:rsidRPr="003E5C31" w:rsidRDefault="00393875" w:rsidP="00393875">
            <w:pPr>
              <w:pStyle w:val="Paragraphedeliste"/>
              <w:numPr>
                <w:ilvl w:val="0"/>
                <w:numId w:val="16"/>
              </w:numPr>
              <w:ind w:left="513"/>
              <w:rPr>
                <w:rFonts w:eastAsia="Century Gothic" w:cs="Century Gothic"/>
                <w:bCs/>
                <w:sz w:val="20"/>
              </w:rPr>
            </w:pPr>
            <w:r w:rsidRPr="003E5C31">
              <w:rPr>
                <w:rFonts w:eastAsia="Century Gothic" w:cs="Century Gothic"/>
                <w:bCs/>
                <w:sz w:val="20"/>
              </w:rPr>
              <w:t>Par mail ?</w:t>
            </w:r>
          </w:p>
        </w:tc>
        <w:tc>
          <w:tcPr>
            <w:tcW w:w="3071" w:type="dxa"/>
            <w:tcBorders>
              <w:top w:val="single" w:sz="4" w:space="0" w:color="FFFFFF" w:themeColor="background1"/>
              <w:left w:val="nil"/>
              <w:bottom w:val="single" w:sz="4" w:space="0" w:color="000000" w:themeColor="text1"/>
              <w:right w:val="single" w:sz="4" w:space="0" w:color="000000" w:themeColor="text1"/>
            </w:tcBorders>
          </w:tcPr>
          <w:p w14:paraId="278A7986" w14:textId="77777777" w:rsidR="00393875" w:rsidRPr="003E5C31" w:rsidRDefault="00393875" w:rsidP="00393875">
            <w:pPr>
              <w:pStyle w:val="Paragraphedeliste"/>
              <w:numPr>
                <w:ilvl w:val="0"/>
                <w:numId w:val="16"/>
              </w:numPr>
              <w:ind w:left="329"/>
              <w:rPr>
                <w:rFonts w:eastAsia="Century Gothic" w:cs="Century Gothic"/>
                <w:bCs/>
                <w:sz w:val="20"/>
              </w:rPr>
            </w:pPr>
            <w:r w:rsidRPr="003E5C31">
              <w:rPr>
                <w:rFonts w:eastAsia="Century Gothic" w:cs="Century Gothic"/>
                <w:bCs/>
                <w:sz w:val="20"/>
              </w:rPr>
              <w:t>Par courrier postal ?</w:t>
            </w:r>
          </w:p>
        </w:tc>
      </w:tr>
    </w:tbl>
    <w:p w14:paraId="6296CF3E" w14:textId="55A123B2" w:rsidR="00676B18" w:rsidRPr="003E5C31" w:rsidRDefault="371E1FED" w:rsidP="005D2095">
      <w:pPr>
        <w:jc w:val="center"/>
        <w:rPr>
          <w:sz w:val="20"/>
        </w:rPr>
      </w:pPr>
      <w:r w:rsidRPr="003E5C31">
        <w:rPr>
          <w:rFonts w:eastAsia="Century Gothic" w:cs="Century Gothic"/>
          <w:b/>
          <w:bCs/>
          <w:i/>
          <w:iCs/>
          <w:sz w:val="20"/>
        </w:rPr>
        <w:t>La signature de ce bulletin signifie l’acceptation de</w:t>
      </w:r>
      <w:r w:rsidR="0084577D" w:rsidRPr="003E5C31">
        <w:rPr>
          <w:rFonts w:eastAsia="Century Gothic" w:cs="Century Gothic"/>
          <w:b/>
          <w:bCs/>
          <w:i/>
          <w:iCs/>
          <w:sz w:val="20"/>
        </w:rPr>
        <w:t>s conditions générales de vente transmise avec le devis.</w:t>
      </w:r>
    </w:p>
    <w:sectPr w:rsidR="00676B18" w:rsidRPr="003E5C31" w:rsidSect="00C745A8">
      <w:headerReference w:type="even" r:id="rId13"/>
      <w:headerReference w:type="default" r:id="rId14"/>
      <w:footerReference w:type="default" r:id="rId15"/>
      <w:headerReference w:type="first" r:id="rId16"/>
      <w:footerReference w:type="first" r:id="rId17"/>
      <w:pgSz w:w="11906" w:h="16838"/>
      <w:pgMar w:top="1701" w:right="709" w:bottom="567" w:left="737" w:header="6" w:footer="33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39DB7" w14:textId="77777777" w:rsidR="00DD749E" w:rsidRDefault="00DD749E">
      <w:r>
        <w:separator/>
      </w:r>
    </w:p>
  </w:endnote>
  <w:endnote w:type="continuationSeparator" w:id="0">
    <w:p w14:paraId="344A003C" w14:textId="77777777" w:rsidR="00DD749E" w:rsidRDefault="00DD7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21002A87" w:usb1="00000000" w:usb2="00000000" w:usb3="00000000" w:csb0="000101FF" w:csb1="00000000"/>
  </w:font>
  <w:font w:name="Century Gothic,Arial">
    <w:altName w:val="Century Gothic"/>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40"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2694"/>
      <w:gridCol w:w="4394"/>
    </w:tblGrid>
    <w:tr w:rsidR="00DD749E" w:rsidRPr="002A6C24" w14:paraId="28690E62" w14:textId="77777777" w:rsidTr="371E1FED">
      <w:trPr>
        <w:trHeight w:val="137"/>
      </w:trPr>
      <w:tc>
        <w:tcPr>
          <w:tcW w:w="3652" w:type="dxa"/>
          <w:vAlign w:val="center"/>
        </w:tcPr>
        <w:p w14:paraId="5CB39C02" w14:textId="77777777" w:rsidR="00DD749E" w:rsidRPr="002A6C24" w:rsidRDefault="00DD749E" w:rsidP="371E1FED">
          <w:pPr>
            <w:pStyle w:val="Pieddepage"/>
            <w:ind w:left="0" w:right="-133"/>
            <w:rPr>
              <w:rFonts w:ascii="Century Gothic" w:eastAsia="Century Gothic" w:hAnsi="Century Gothic" w:cs="Century Gothic"/>
              <w:color w:val="000000" w:themeColor="text1"/>
              <w:sz w:val="18"/>
              <w:szCs w:val="18"/>
              <w:lang w:eastAsia="fr-FR"/>
            </w:rPr>
          </w:pPr>
          <w:r>
            <w:t xml:space="preserve">                </w:t>
          </w:r>
          <w:r w:rsidRPr="371E1FED">
            <w:rPr>
              <w:rFonts w:ascii="Century Gothic" w:eastAsia="Century Gothic" w:hAnsi="Century Gothic" w:cs="Century Gothic"/>
              <w:color w:val="000000" w:themeColor="text1"/>
              <w:sz w:val="18"/>
              <w:szCs w:val="18"/>
              <w:lang w:eastAsia="fr-FR"/>
            </w:rPr>
            <w:t xml:space="preserve">Référence : </w:t>
          </w:r>
          <w:r w:rsidRPr="371E1FED">
            <w:rPr>
              <w:rFonts w:ascii="Century Gothic" w:eastAsia="Century Gothic" w:hAnsi="Century Gothic" w:cs="Century Gothic"/>
              <w:b/>
              <w:bCs/>
              <w:color w:val="000000" w:themeColor="text1"/>
              <w:sz w:val="18"/>
              <w:szCs w:val="18"/>
              <w:lang w:eastAsia="fr-FR"/>
            </w:rPr>
            <w:t>S-FO-12-A</w:t>
          </w:r>
        </w:p>
      </w:tc>
      <w:tc>
        <w:tcPr>
          <w:tcW w:w="2694" w:type="dxa"/>
          <w:vAlign w:val="center"/>
        </w:tcPr>
        <w:p w14:paraId="7174E824" w14:textId="77777777" w:rsidR="00DD749E" w:rsidRPr="002A6C24" w:rsidRDefault="00DD749E" w:rsidP="371E1FED">
          <w:pPr>
            <w:pStyle w:val="Pieddepage"/>
            <w:ind w:left="0" w:right="-133"/>
            <w:rPr>
              <w:rFonts w:ascii="Century Gothic" w:eastAsia="Century Gothic" w:hAnsi="Century Gothic" w:cs="Century Gothic"/>
              <w:color w:val="000000" w:themeColor="text1"/>
              <w:sz w:val="18"/>
              <w:szCs w:val="18"/>
              <w:lang w:eastAsia="fr-FR"/>
            </w:rPr>
          </w:pPr>
          <w:r>
            <w:rPr>
              <w:rFonts w:ascii="Century Gothic" w:eastAsia="Century Gothic" w:hAnsi="Century Gothic" w:cs="Century Gothic"/>
              <w:color w:val="000000" w:themeColor="text1"/>
              <w:sz w:val="18"/>
              <w:szCs w:val="18"/>
              <w:lang w:eastAsia="fr-FR"/>
            </w:rPr>
            <w:t>Indice : 5</w:t>
          </w:r>
        </w:p>
      </w:tc>
      <w:tc>
        <w:tcPr>
          <w:tcW w:w="4394" w:type="dxa"/>
          <w:vAlign w:val="center"/>
        </w:tcPr>
        <w:p w14:paraId="2CFAB11A" w14:textId="77777777" w:rsidR="00DD749E" w:rsidRPr="002A6C24" w:rsidRDefault="00DD749E" w:rsidP="371E1FED">
          <w:pPr>
            <w:pStyle w:val="Pieddepage"/>
            <w:ind w:left="0" w:right="-133"/>
            <w:rPr>
              <w:rFonts w:ascii="Century Gothic" w:eastAsia="Century Gothic" w:hAnsi="Century Gothic" w:cs="Century Gothic"/>
              <w:color w:val="000000" w:themeColor="text1"/>
              <w:sz w:val="18"/>
              <w:szCs w:val="18"/>
              <w:lang w:eastAsia="fr-FR"/>
            </w:rPr>
          </w:pPr>
          <w:r w:rsidRPr="371E1FED">
            <w:rPr>
              <w:rFonts w:ascii="Century Gothic" w:eastAsia="Century Gothic" w:hAnsi="Century Gothic" w:cs="Century Gothic"/>
              <w:color w:val="000000" w:themeColor="text1"/>
              <w:sz w:val="18"/>
              <w:szCs w:val="18"/>
              <w:lang w:eastAsia="fr-FR"/>
            </w:rPr>
            <w:t xml:space="preserve">Date d’application : </w:t>
          </w:r>
          <w:r>
            <w:rPr>
              <w:rFonts w:ascii="Century Gothic" w:eastAsia="Century Gothic" w:hAnsi="Century Gothic" w:cs="Century Gothic"/>
              <w:color w:val="000000" w:themeColor="text1"/>
              <w:sz w:val="18"/>
              <w:szCs w:val="18"/>
              <w:lang w:eastAsia="fr-FR"/>
            </w:rPr>
            <w:t>13/06/19</w:t>
          </w:r>
        </w:p>
      </w:tc>
    </w:tr>
  </w:tbl>
  <w:p w14:paraId="61599A92" w14:textId="77777777" w:rsidR="00DD749E" w:rsidRPr="00C745A8" w:rsidRDefault="00DD749E" w:rsidP="00C745A8">
    <w:pPr>
      <w:pStyle w:val="Pieddepage"/>
      <w:ind w:left="0" w:right="114"/>
      <w:jc w:val="right"/>
      <w:rPr>
        <w:w w:val="100"/>
        <w:szCs w:val="18"/>
      </w:rPr>
    </w:pPr>
    <w:r w:rsidRPr="371E1FED">
      <w:rPr>
        <w:rFonts w:ascii="Century Gothic" w:eastAsia="Century Gothic" w:hAnsi="Century Gothic" w:cs="Century Gothic"/>
        <w:color w:val="000000"/>
        <w:w w:val="100"/>
        <w:sz w:val="18"/>
        <w:szCs w:val="18"/>
      </w:rPr>
      <w:t xml:space="preserve">Page </w:t>
    </w:r>
    <w:r w:rsidRPr="371E1FED">
      <w:rPr>
        <w:rFonts w:ascii="Century Gothic" w:eastAsia="Century Gothic" w:hAnsi="Century Gothic" w:cs="Century Gothic"/>
        <w:b/>
        <w:bCs/>
        <w:noProof/>
        <w:color w:val="000000"/>
        <w:w w:val="100"/>
        <w:sz w:val="18"/>
        <w:szCs w:val="18"/>
      </w:rPr>
      <w:fldChar w:fldCharType="begin"/>
    </w:r>
    <w:r w:rsidRPr="00190182">
      <w:rPr>
        <w:rFonts w:ascii="Century Gothic" w:hAnsi="Century Gothic"/>
        <w:b/>
        <w:bCs/>
        <w:color w:val="000000"/>
        <w:w w:val="100"/>
        <w:sz w:val="18"/>
        <w:szCs w:val="18"/>
      </w:rPr>
      <w:instrText>PAGE  \* Arabic  \* MERGEFORMAT</w:instrText>
    </w:r>
    <w:r w:rsidRPr="371E1FED">
      <w:rPr>
        <w:rFonts w:ascii="Century Gothic" w:hAnsi="Century Gothic"/>
        <w:b/>
        <w:bCs/>
        <w:color w:val="000000"/>
        <w:w w:val="100"/>
        <w:sz w:val="18"/>
        <w:szCs w:val="18"/>
      </w:rPr>
      <w:fldChar w:fldCharType="separate"/>
    </w:r>
    <w:r w:rsidRPr="001B4635">
      <w:rPr>
        <w:rFonts w:ascii="Century Gothic" w:eastAsia="Century Gothic" w:hAnsi="Century Gothic" w:cs="Century Gothic"/>
        <w:b/>
        <w:bCs/>
        <w:noProof/>
        <w:color w:val="000000"/>
        <w:w w:val="100"/>
        <w:sz w:val="18"/>
        <w:szCs w:val="18"/>
      </w:rPr>
      <w:t>3</w:t>
    </w:r>
    <w:r w:rsidRPr="371E1FED">
      <w:rPr>
        <w:rFonts w:ascii="Century Gothic" w:eastAsia="Century Gothic" w:hAnsi="Century Gothic" w:cs="Century Gothic"/>
        <w:b/>
        <w:bCs/>
        <w:noProof/>
        <w:color w:val="000000"/>
        <w:w w:val="100"/>
        <w:sz w:val="18"/>
        <w:szCs w:val="18"/>
      </w:rPr>
      <w:fldChar w:fldCharType="end"/>
    </w:r>
    <w:r w:rsidRPr="371E1FED">
      <w:rPr>
        <w:rFonts w:ascii="Century Gothic" w:eastAsia="Century Gothic" w:hAnsi="Century Gothic" w:cs="Century Gothic"/>
        <w:color w:val="000000"/>
        <w:w w:val="100"/>
        <w:sz w:val="18"/>
        <w:szCs w:val="18"/>
      </w:rPr>
      <w:t xml:space="preserve"> sur</w:t>
    </w:r>
    <w:r w:rsidRPr="000C2E5F">
      <w:rPr>
        <w:rFonts w:ascii="Century Gothic" w:eastAsia="Century Gothic" w:hAnsi="Century Gothic" w:cs="Century Gothic"/>
        <w:b/>
        <w:color w:val="000000"/>
        <w:w w:val="100"/>
        <w:sz w:val="18"/>
        <w:szCs w:val="18"/>
      </w:rPr>
      <w:t xml:space="preserve">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40"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2694"/>
      <w:gridCol w:w="4394"/>
    </w:tblGrid>
    <w:tr w:rsidR="00DD749E" w:rsidRPr="002A6C24" w14:paraId="33A209A2" w14:textId="77777777" w:rsidTr="371E1FED">
      <w:trPr>
        <w:trHeight w:val="137"/>
      </w:trPr>
      <w:tc>
        <w:tcPr>
          <w:tcW w:w="3652" w:type="dxa"/>
          <w:vAlign w:val="center"/>
        </w:tcPr>
        <w:p w14:paraId="7C428FB2" w14:textId="77777777" w:rsidR="00DD749E" w:rsidRPr="002A6C24" w:rsidRDefault="00DD749E" w:rsidP="371E1FED">
          <w:pPr>
            <w:pStyle w:val="Pieddepage"/>
            <w:ind w:left="0" w:right="-133"/>
            <w:rPr>
              <w:rFonts w:ascii="Century Gothic" w:eastAsia="Century Gothic" w:hAnsi="Century Gothic" w:cs="Century Gothic"/>
              <w:color w:val="000000" w:themeColor="text1"/>
              <w:sz w:val="18"/>
              <w:szCs w:val="18"/>
              <w:lang w:eastAsia="fr-FR"/>
            </w:rPr>
          </w:pPr>
          <w:r w:rsidRPr="371E1FED">
            <w:rPr>
              <w:rFonts w:ascii="Century Gothic" w:eastAsia="Century Gothic" w:hAnsi="Century Gothic" w:cs="Century Gothic"/>
              <w:color w:val="000000" w:themeColor="text1"/>
              <w:sz w:val="18"/>
              <w:szCs w:val="18"/>
              <w:lang w:eastAsia="fr-FR"/>
            </w:rPr>
            <w:t xml:space="preserve">Référence : </w:t>
          </w:r>
          <w:r w:rsidRPr="371E1FED">
            <w:rPr>
              <w:rFonts w:ascii="Century Gothic" w:eastAsia="Century Gothic" w:hAnsi="Century Gothic" w:cs="Century Gothic"/>
              <w:b/>
              <w:bCs/>
              <w:color w:val="000000" w:themeColor="text1"/>
              <w:sz w:val="18"/>
              <w:szCs w:val="18"/>
              <w:lang w:eastAsia="fr-FR"/>
            </w:rPr>
            <w:t>S-FO-11-A</w:t>
          </w:r>
        </w:p>
      </w:tc>
      <w:tc>
        <w:tcPr>
          <w:tcW w:w="2694" w:type="dxa"/>
          <w:vAlign w:val="center"/>
        </w:tcPr>
        <w:p w14:paraId="208FA03E" w14:textId="77777777" w:rsidR="00DD749E" w:rsidRPr="002A6C24" w:rsidRDefault="00DD749E" w:rsidP="371E1FED">
          <w:pPr>
            <w:pStyle w:val="Pieddepage"/>
            <w:ind w:left="0" w:right="-133"/>
            <w:rPr>
              <w:rFonts w:ascii="Century Gothic" w:eastAsia="Century Gothic" w:hAnsi="Century Gothic" w:cs="Century Gothic"/>
              <w:color w:val="000000" w:themeColor="text1"/>
              <w:sz w:val="18"/>
              <w:szCs w:val="18"/>
              <w:lang w:eastAsia="fr-FR"/>
            </w:rPr>
          </w:pPr>
          <w:r w:rsidRPr="371E1FED">
            <w:rPr>
              <w:rFonts w:ascii="Century Gothic" w:eastAsia="Century Gothic" w:hAnsi="Century Gothic" w:cs="Century Gothic"/>
              <w:color w:val="000000" w:themeColor="text1"/>
              <w:sz w:val="18"/>
              <w:szCs w:val="18"/>
              <w:lang w:eastAsia="fr-FR"/>
            </w:rPr>
            <w:t>Indice : 0</w:t>
          </w:r>
        </w:p>
      </w:tc>
      <w:tc>
        <w:tcPr>
          <w:tcW w:w="4394" w:type="dxa"/>
          <w:vAlign w:val="center"/>
        </w:tcPr>
        <w:p w14:paraId="410338AD" w14:textId="77777777" w:rsidR="00DD749E" w:rsidRPr="002A6C24" w:rsidRDefault="00DD749E" w:rsidP="371E1FED">
          <w:pPr>
            <w:pStyle w:val="Pieddepage"/>
            <w:ind w:left="0" w:right="-133"/>
            <w:rPr>
              <w:rFonts w:ascii="Century Gothic" w:eastAsia="Century Gothic" w:hAnsi="Century Gothic" w:cs="Century Gothic"/>
              <w:color w:val="000000" w:themeColor="text1"/>
              <w:sz w:val="18"/>
              <w:szCs w:val="18"/>
              <w:lang w:eastAsia="fr-FR"/>
            </w:rPr>
          </w:pPr>
          <w:r w:rsidRPr="371E1FED">
            <w:rPr>
              <w:rFonts w:ascii="Century Gothic" w:eastAsia="Century Gothic" w:hAnsi="Century Gothic" w:cs="Century Gothic"/>
              <w:color w:val="000000" w:themeColor="text1"/>
              <w:sz w:val="18"/>
              <w:szCs w:val="18"/>
              <w:lang w:eastAsia="fr-FR"/>
            </w:rPr>
            <w:t>Date d’application : 20/10/16</w:t>
          </w:r>
        </w:p>
      </w:tc>
    </w:tr>
  </w:tbl>
  <w:p w14:paraId="6A585BF3" w14:textId="77777777" w:rsidR="00DD749E" w:rsidRDefault="00DD749E" w:rsidP="00190182">
    <w:pPr>
      <w:pStyle w:val="Pieddepage"/>
      <w:ind w:left="0" w:right="114"/>
      <w:jc w:val="right"/>
      <w:rPr>
        <w:w w:val="100"/>
        <w:szCs w:val="18"/>
      </w:rPr>
    </w:pPr>
    <w:r w:rsidRPr="371E1FED">
      <w:rPr>
        <w:rFonts w:ascii="Century Gothic" w:eastAsia="Century Gothic" w:hAnsi="Century Gothic" w:cs="Century Gothic"/>
        <w:color w:val="000000"/>
        <w:w w:val="100"/>
        <w:sz w:val="18"/>
        <w:szCs w:val="18"/>
      </w:rPr>
      <w:t xml:space="preserve">Page </w:t>
    </w:r>
    <w:r w:rsidRPr="371E1FED">
      <w:rPr>
        <w:rFonts w:ascii="Century Gothic" w:eastAsia="Century Gothic" w:hAnsi="Century Gothic" w:cs="Century Gothic"/>
        <w:b/>
        <w:bCs/>
        <w:noProof/>
        <w:color w:val="000000"/>
        <w:w w:val="100"/>
        <w:sz w:val="18"/>
        <w:szCs w:val="18"/>
      </w:rPr>
      <w:fldChar w:fldCharType="begin"/>
    </w:r>
    <w:r w:rsidRPr="00190182">
      <w:rPr>
        <w:rFonts w:ascii="Century Gothic" w:hAnsi="Century Gothic"/>
        <w:b/>
        <w:bCs/>
        <w:color w:val="000000"/>
        <w:w w:val="100"/>
        <w:sz w:val="18"/>
        <w:szCs w:val="18"/>
      </w:rPr>
      <w:instrText>PAGE  \* Arabic  \* MERGEFORMAT</w:instrText>
    </w:r>
    <w:r w:rsidRPr="371E1FED">
      <w:rPr>
        <w:rFonts w:ascii="Century Gothic" w:hAnsi="Century Gothic"/>
        <w:b/>
        <w:bCs/>
        <w:color w:val="000000"/>
        <w:w w:val="100"/>
        <w:sz w:val="18"/>
        <w:szCs w:val="18"/>
      </w:rPr>
      <w:fldChar w:fldCharType="separate"/>
    </w:r>
    <w:r w:rsidRPr="371E1FED">
      <w:rPr>
        <w:rFonts w:ascii="Century Gothic" w:eastAsia="Century Gothic" w:hAnsi="Century Gothic" w:cs="Century Gothic"/>
        <w:b/>
        <w:bCs/>
        <w:noProof/>
        <w:color w:val="000000"/>
        <w:w w:val="100"/>
        <w:sz w:val="18"/>
        <w:szCs w:val="18"/>
      </w:rPr>
      <w:t>1</w:t>
    </w:r>
    <w:r w:rsidRPr="371E1FED">
      <w:rPr>
        <w:rFonts w:ascii="Century Gothic" w:eastAsia="Century Gothic" w:hAnsi="Century Gothic" w:cs="Century Gothic"/>
        <w:b/>
        <w:bCs/>
        <w:noProof/>
        <w:color w:val="000000"/>
        <w:w w:val="100"/>
        <w:sz w:val="18"/>
        <w:szCs w:val="18"/>
      </w:rPr>
      <w:fldChar w:fldCharType="end"/>
    </w:r>
    <w:r w:rsidRPr="371E1FED">
      <w:rPr>
        <w:rFonts w:ascii="Century Gothic" w:eastAsia="Century Gothic" w:hAnsi="Century Gothic" w:cs="Century Gothic"/>
        <w:color w:val="000000"/>
        <w:w w:val="100"/>
        <w:sz w:val="18"/>
        <w:szCs w:val="18"/>
      </w:rPr>
      <w:t xml:space="preserve"> sur </w:t>
    </w:r>
    <w:r>
      <w:rPr>
        <w:rFonts w:ascii="Century Gothic" w:eastAsia="Century Gothic" w:hAnsi="Century Gothic" w:cs="Century Gothic"/>
        <w:b/>
        <w:bCs/>
        <w:noProof/>
        <w:color w:val="000000"/>
        <w:w w:val="100"/>
        <w:sz w:val="18"/>
        <w:szCs w:val="18"/>
      </w:rPr>
      <w:fldChar w:fldCharType="begin"/>
    </w:r>
    <w:r>
      <w:rPr>
        <w:rFonts w:ascii="Century Gothic" w:eastAsia="Century Gothic" w:hAnsi="Century Gothic" w:cs="Century Gothic"/>
        <w:b/>
        <w:bCs/>
        <w:noProof/>
        <w:color w:val="000000"/>
        <w:w w:val="100"/>
        <w:sz w:val="18"/>
        <w:szCs w:val="18"/>
      </w:rPr>
      <w:instrText>NUMPAGES  \* Arabic  \* MERGEFORMAT</w:instrText>
    </w:r>
    <w:r>
      <w:rPr>
        <w:rFonts w:ascii="Century Gothic" w:eastAsia="Century Gothic" w:hAnsi="Century Gothic" w:cs="Century Gothic"/>
        <w:b/>
        <w:bCs/>
        <w:noProof/>
        <w:color w:val="000000"/>
        <w:w w:val="100"/>
        <w:sz w:val="18"/>
        <w:szCs w:val="18"/>
      </w:rPr>
      <w:fldChar w:fldCharType="separate"/>
    </w:r>
    <w:r w:rsidRPr="001B4635">
      <w:rPr>
        <w:rFonts w:ascii="Century Gothic" w:eastAsia="Century Gothic" w:hAnsi="Century Gothic" w:cs="Century Gothic"/>
        <w:b/>
        <w:bCs/>
        <w:noProof/>
        <w:color w:val="000000"/>
        <w:w w:val="100"/>
        <w:sz w:val="18"/>
        <w:szCs w:val="18"/>
      </w:rPr>
      <w:t>3</w:t>
    </w:r>
    <w:r>
      <w:rPr>
        <w:rFonts w:ascii="Century Gothic" w:eastAsia="Century Gothic" w:hAnsi="Century Gothic" w:cs="Century Gothic"/>
        <w:b/>
        <w:bCs/>
        <w:noProof/>
        <w:color w:val="000000"/>
        <w:w w:val="100"/>
        <w:sz w:val="18"/>
        <w:szCs w:val="18"/>
      </w:rPr>
      <w:fldChar w:fldCharType="end"/>
    </w:r>
    <w:r>
      <w:rPr>
        <w:noProof/>
        <w:w w:val="100"/>
        <w:szCs w:val="18"/>
        <w:lang w:eastAsia="fr-FR"/>
      </w:rPr>
      <w:drawing>
        <wp:anchor distT="0" distB="0" distL="114300" distR="114300" simplePos="0" relativeHeight="251658752" behindDoc="0" locked="0" layoutInCell="1" allowOverlap="1" wp14:anchorId="49E68A98" wp14:editId="2C5FBF50">
          <wp:simplePos x="0" y="0"/>
          <wp:positionH relativeFrom="column">
            <wp:posOffset>-175260</wp:posOffset>
          </wp:positionH>
          <wp:positionV relativeFrom="paragraph">
            <wp:posOffset>-1577975</wp:posOffset>
          </wp:positionV>
          <wp:extent cx="1169035" cy="1153160"/>
          <wp:effectExtent l="0" t="0" r="0" b="0"/>
          <wp:wrapSquare wrapText="bothSides"/>
          <wp:docPr id="7" name="Image 7" descr="carre a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re ale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035" cy="11531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FCD0B" w14:textId="77777777" w:rsidR="00DD749E" w:rsidRDefault="00DD749E">
      <w:r>
        <w:separator/>
      </w:r>
    </w:p>
  </w:footnote>
  <w:footnote w:type="continuationSeparator" w:id="0">
    <w:p w14:paraId="61D89903" w14:textId="77777777" w:rsidR="00DD749E" w:rsidRDefault="00DD7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54E81" w14:textId="77777777" w:rsidR="00DD749E" w:rsidRDefault="00E15B54">
    <w:pPr>
      <w:pStyle w:val="En-tte"/>
    </w:pPr>
    <w:r>
      <w:rPr>
        <w:noProof/>
      </w:rPr>
      <w:pict w14:anchorId="697BC5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3815390" o:spid="_x0000_s2054" type="#_x0000_t136" style="position:absolute;left:0;text-align:left;margin-left:0;margin-top:0;width:639pt;height:98.3pt;rotation:315;z-index:-251653632;mso-position-horizontal:center;mso-position-horizontal-relative:margin;mso-position-vertical:center;mso-position-vertical-relative:margin" o:allowincell="f" fillcolor="#c6c3b2" stroked="f">
          <v:fill opacity=".5"/>
          <v:textpath style="font-family:&quot;Century Gothic&quot;;font-size:1pt" string="Aléa Contrôle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5BA0" w14:textId="77777777" w:rsidR="00DD749E" w:rsidRDefault="00E15B54" w:rsidP="00C745A8">
    <w:pPr>
      <w:pStyle w:val="En-tte"/>
    </w:pPr>
    <w:r>
      <w:rPr>
        <w:noProof/>
      </w:rPr>
      <w:pict w14:anchorId="4C5C2D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3815391" o:spid="_x0000_s2055" type="#_x0000_t136" style="position:absolute;left:0;text-align:left;margin-left:0;margin-top:0;width:650.4pt;height:98.3pt;rotation:315;z-index:-251651584;mso-position-horizontal:center;mso-position-horizontal-relative:margin;mso-position-vertical:center;mso-position-vertical-relative:margin" o:allowincell="f" fillcolor="#c6c3b2" stroked="f">
          <v:fill opacity=".5"/>
          <v:textpath style="font-family:&quot;Verdana&quot;;font-size:1pt" string="Aléa Contrôles"/>
          <w10:wrap anchorx="margin" anchory="margin"/>
        </v:shape>
      </w:pict>
    </w:r>
  </w:p>
  <w:p w14:paraId="1C97F83F" w14:textId="77777777" w:rsidR="00DD749E" w:rsidRDefault="00DD749E" w:rsidP="00C745A8">
    <w:pPr>
      <w:pStyle w:val="En-tte"/>
    </w:pPr>
    <w:r>
      <w:rPr>
        <w:noProof/>
      </w:rPr>
      <w:drawing>
        <wp:inline distT="0" distB="0" distL="0" distR="0" wp14:anchorId="0745DBC7" wp14:editId="1E0D063C">
          <wp:extent cx="2469589" cy="775128"/>
          <wp:effectExtent l="0" t="0" r="698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 Marque Aléa Contrôles Horizontal HD.PNG"/>
                  <pic:cNvPicPr/>
                </pic:nvPicPr>
                <pic:blipFill rotWithShape="1">
                  <a:blip r:embed="rId1">
                    <a:extLst>
                      <a:ext uri="{28A0092B-C50C-407E-A947-70E740481C1C}">
                        <a14:useLocalDpi xmlns:a14="http://schemas.microsoft.com/office/drawing/2010/main" val="0"/>
                      </a:ext>
                    </a:extLst>
                  </a:blip>
                  <a:srcRect l="12970" t="32845" r="12566" b="34083"/>
                  <a:stretch/>
                </pic:blipFill>
                <pic:spPr bwMode="auto">
                  <a:xfrm>
                    <a:off x="0" y="0"/>
                    <a:ext cx="2498400" cy="78417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rFonts w:ascii="Century Gothic" w:hAnsi="Century Gothic"/>
        <w:noProof/>
        <w:color w:val="C6C3B2"/>
        <w:lang w:eastAsia="fr-FR"/>
      </w:rPr>
      <mc:AlternateContent>
        <mc:Choice Requires="wps">
          <w:drawing>
            <wp:inline distT="0" distB="0" distL="0" distR="0" wp14:anchorId="74B4F453" wp14:editId="5D0E0DC2">
              <wp:extent cx="3819525" cy="295851"/>
              <wp:effectExtent l="0" t="0" r="28575" b="28575"/>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9525" cy="295851"/>
                      </a:xfrm>
                      <a:prstGeom prst="roundRect">
                        <a:avLst>
                          <a:gd name="adj" fmla="val 9588"/>
                        </a:avLst>
                      </a:prstGeom>
                      <a:solidFill>
                        <a:srgbClr val="FFFFFF"/>
                      </a:solidFill>
                      <a:ln w="9360">
                        <a:solidFill>
                          <a:srgbClr val="BFBFBF"/>
                        </a:solidFill>
                        <a:miter lim="800000"/>
                        <a:headEnd/>
                        <a:tailEnd/>
                      </a:ln>
                    </wps:spPr>
                    <wps:txbx>
                      <w:txbxContent>
                        <w:p w14:paraId="67F6665D" w14:textId="77777777" w:rsidR="00DD749E" w:rsidRPr="003E5C31" w:rsidRDefault="00DD749E" w:rsidP="00C745A8">
                          <w:pPr>
                            <w:jc w:val="center"/>
                            <w:rPr>
                              <w:b/>
                              <w:color w:val="D97803"/>
                              <w:szCs w:val="24"/>
                            </w:rPr>
                          </w:pPr>
                          <w:r w:rsidRPr="003E5C31">
                            <w:rPr>
                              <w:b/>
                              <w:color w:val="D97803"/>
                              <w:szCs w:val="24"/>
                            </w:rPr>
                            <w:t>CONVENTION DE STAGE</w:t>
                          </w:r>
                        </w:p>
                      </w:txbxContent>
                    </wps:txbx>
                    <wps:bodyPr rot="0" vert="horz" wrap="square" lIns="91440" tIns="45720" rIns="91440" bIns="45720" anchor="t" anchorCtr="0" upright="1">
                      <a:noAutofit/>
                    </wps:bodyPr>
                  </wps:wsp>
                </a:graphicData>
              </a:graphic>
            </wp:inline>
          </w:drawing>
        </mc:Choice>
        <mc:Fallback>
          <w:pict>
            <v:roundrect w14:anchorId="74B4F453" id="AutoShape 2" o:spid="_x0000_s1027" style="width:300.75pt;height:23.3pt;visibility:visible;mso-wrap-style:square;mso-left-percent:-10001;mso-top-percent:-10001;mso-position-horizontal:absolute;mso-position-horizontal-relative:char;mso-position-vertical:absolute;mso-position-vertical-relative:line;mso-left-percent:-10001;mso-top-percent:-10001;v-text-anchor:top" arcsize="62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" strokecolor="#bfbfbf" strokeweight=".26mm">
              <v:stroke joinstyle="miter"/>
              <v:textbox>
                <w:txbxContent>
                  <w:p w14:paraId="67F6665D" w14:textId="77777777" w:rsidR="00DD749E" w:rsidRPr="003E5C31" w:rsidRDefault="00DD749E" w:rsidP="00C745A8">
                    <w:pPr>
                      <w:jc w:val="center"/>
                      <w:rPr>
                        <w:b/>
                        <w:color w:val="D97803"/>
                        <w:szCs w:val="24"/>
                      </w:rPr>
                    </w:pPr>
                    <w:r w:rsidRPr="003E5C31">
                      <w:rPr>
                        <w:b/>
                        <w:color w:val="D97803"/>
                        <w:szCs w:val="24"/>
                      </w:rPr>
                      <w:t>CONVENTION DE STAGE</w:t>
                    </w:r>
                  </w:p>
                </w:txbxContent>
              </v:textbox>
              <w10:anchorlock/>
            </v:roundrect>
          </w:pict>
        </mc:Fallback>
      </mc:AlternateContent>
    </w:r>
  </w:p>
  <w:p w14:paraId="0D1B4AAD" w14:textId="77777777" w:rsidR="00DD749E" w:rsidRDefault="00DD749E">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746B5" w14:textId="77777777" w:rsidR="00DD749E" w:rsidRDefault="00E15B54">
    <w:pPr>
      <w:pStyle w:val="En-tte"/>
    </w:pPr>
    <w:r>
      <w:rPr>
        <w:noProof/>
      </w:rPr>
      <w:pict w14:anchorId="7F32C4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3815389" o:spid="_x0000_s2053" type="#_x0000_t136" style="position:absolute;left:0;text-align:left;margin-left:0;margin-top:0;width:639pt;height:98.3pt;rotation:315;z-index:-251655680;mso-position-horizontal:center;mso-position-horizontal-relative:margin;mso-position-vertical:center;mso-position-vertical-relative:margin" o:allowincell="f" fillcolor="#c6c3b2" stroked="f">
          <v:fill opacity=".5"/>
          <v:textpath style="font-family:&quot;Century Gothic&quot;;font-size:1pt" string="Aléa Contrôles"/>
          <w10:wrap anchorx="margin" anchory="margin"/>
        </v:shape>
      </w:pict>
    </w:r>
  </w:p>
  <w:p w14:paraId="214043A1" w14:textId="77777777" w:rsidR="00DD749E" w:rsidRDefault="00DD749E">
    <w:pPr>
      <w:pStyle w:val="En-tte"/>
    </w:pPr>
    <w:r>
      <w:rPr>
        <w:noProof/>
        <w:lang w:eastAsia="fr-FR"/>
      </w:rPr>
      <w:drawing>
        <wp:inline distT="0" distB="0" distL="0" distR="0" wp14:anchorId="599D30D0" wp14:editId="7E669192">
          <wp:extent cx="1781175" cy="748665"/>
          <wp:effectExtent l="0" t="0" r="9525" b="0"/>
          <wp:docPr id="6" name="Image 6" descr="Logo Aléa Cont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Aléa Control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748665"/>
                  </a:xfrm>
                  <a:prstGeom prst="rect">
                    <a:avLst/>
                  </a:prstGeom>
                  <a:noFill/>
                  <a:ln>
                    <a:noFill/>
                  </a:ln>
                </pic:spPr>
              </pic:pic>
            </a:graphicData>
          </a:graphic>
        </wp:inline>
      </w:drawing>
    </w:r>
    <w:r>
      <w:t xml:space="preserve">                </w:t>
    </w:r>
    <w:r>
      <w:rPr>
        <w:rFonts w:ascii="Century Gothic" w:hAnsi="Century Gothic"/>
        <w:noProof/>
        <w:color w:val="C6C3B2"/>
        <w:lang w:eastAsia="fr-FR"/>
      </w:rPr>
      <mc:AlternateContent>
        <mc:Choice Requires="wps">
          <w:drawing>
            <wp:inline distT="0" distB="0" distL="0" distR="0" wp14:anchorId="3FEB9177" wp14:editId="4B384CC9">
              <wp:extent cx="3797300" cy="295275"/>
              <wp:effectExtent l="9525" t="9525" r="12700" b="9525"/>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7300" cy="295275"/>
                      </a:xfrm>
                      <a:prstGeom prst="roundRect">
                        <a:avLst>
                          <a:gd name="adj" fmla="val 9588"/>
                        </a:avLst>
                      </a:prstGeom>
                      <a:solidFill>
                        <a:srgbClr val="FFFFFF"/>
                      </a:solidFill>
                      <a:ln w="9360">
                        <a:solidFill>
                          <a:srgbClr val="BFBFBF"/>
                        </a:solidFill>
                        <a:miter lim="800000"/>
                        <a:headEnd/>
                        <a:tailEnd/>
                      </a:ln>
                    </wps:spPr>
                    <wps:txbx>
                      <w:txbxContent>
                        <w:p w14:paraId="13B30D31" w14:textId="77777777" w:rsidR="00DD749E" w:rsidRPr="00C745A8" w:rsidRDefault="00DD749E" w:rsidP="00C745A8">
                          <w:pPr>
                            <w:jc w:val="center"/>
                            <w:rPr>
                              <w:rFonts w:ascii="Century Gothic" w:hAnsi="Century Gothic"/>
                              <w:b/>
                              <w:color w:val="D97803"/>
                              <w:sz w:val="24"/>
                              <w:szCs w:val="24"/>
                            </w:rPr>
                          </w:pPr>
                          <w:r>
                            <w:rPr>
                              <w:rFonts w:ascii="Century Gothic" w:hAnsi="Century Gothic"/>
                              <w:b/>
                              <w:color w:val="D97803"/>
                              <w:sz w:val="24"/>
                              <w:szCs w:val="24"/>
                            </w:rPr>
                            <w:t>CONVENTION DE STAGE</w:t>
                          </w:r>
                        </w:p>
                      </w:txbxContent>
                    </wps:txbx>
                    <wps:bodyPr rot="0" vert="horz" wrap="square" lIns="91440" tIns="45720" rIns="91440" bIns="45720" anchor="t" anchorCtr="0" upright="1">
                      <a:noAutofit/>
                    </wps:bodyPr>
                  </wps:wsp>
                </a:graphicData>
              </a:graphic>
            </wp:inline>
          </w:drawing>
        </mc:Choice>
        <mc:Fallback>
          <w:pict>
            <v:roundrect w14:anchorId="3FEB9177" id="AutoShape 8" o:spid="_x0000_s1028" style="width:299pt;height:23.25pt;visibility:visible;mso-wrap-style:square;mso-left-percent:-10001;mso-top-percent:-10001;mso-position-horizontal:absolute;mso-position-horizontal-relative:char;mso-position-vertical:absolute;mso-position-vertical-relative:line;mso-left-percent:-10001;mso-top-percent:-10001;v-text-anchor:top" arcsize="62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" strokecolor="#bfbfbf" strokeweight=".26mm">
              <v:stroke joinstyle="miter"/>
              <v:textbox>
                <w:txbxContent>
                  <w:p w14:paraId="13B30D31" w14:textId="77777777" w:rsidR="00DD749E" w:rsidRPr="00C745A8" w:rsidRDefault="00DD749E" w:rsidP="00C745A8">
                    <w:pPr>
                      <w:jc w:val="center"/>
                      <w:rPr>
                        <w:rFonts w:ascii="Century Gothic" w:hAnsi="Century Gothic"/>
                        <w:b/>
                        <w:color w:val="D97803"/>
                        <w:sz w:val="24"/>
                        <w:szCs w:val="24"/>
                      </w:rPr>
                    </w:pPr>
                    <w:r>
                      <w:rPr>
                        <w:rFonts w:ascii="Century Gothic" w:hAnsi="Century Gothic"/>
                        <w:b/>
                        <w:color w:val="D97803"/>
                        <w:sz w:val="24"/>
                        <w:szCs w:val="24"/>
                      </w:rPr>
                      <w:t>CONVENTION DE STAGE</w:t>
                    </w:r>
                  </w:p>
                </w:txbxContent>
              </v:textbox>
              <w10:anchorlock/>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4.25pt;height:254.25pt" o:bullet="t" filled="t">
        <v:fill color2="black"/>
        <v:imagedata r:id="rId1" o:title=""/>
      </v:shape>
    </w:pict>
  </w:numPicBullet>
  <w:numPicBullet w:numPicBulletId="1">
    <w:pict>
      <v:shape id="_x0000_i1027" type="#_x0000_t75" style="width:91.7pt;height:141.6pt" o:bullet="t" filled="t">
        <v:fill color2="black"/>
        <v:imagedata r:id="rId2" o:title=""/>
      </v:shape>
    </w:pict>
  </w:numPicBullet>
  <w:numPicBullet w:numPicBulletId="2">
    <w:pict>
      <v:shape id="_x0000_i1028" type="#_x0000_t75" style="width:991.65pt;height:1107.9pt" o:bullet="t">
        <v:imagedata r:id="rId3" o:title=""/>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lvl w:ilvl="0">
      <w:start w:val="1"/>
      <w:numFmt w:val="decimal"/>
      <w:pStyle w:val="Titre1"/>
      <w:lvlText w:val="%1."/>
      <w:lvlJc w:val="left"/>
      <w:pPr>
        <w:tabs>
          <w:tab w:val="num" w:pos="0"/>
        </w:tabs>
        <w:ind w:left="900" w:hanging="360"/>
      </w:pPr>
      <w:rPr>
        <w:rFonts w:ascii="Symbol" w:hAnsi="Symbol" w:cs="Symbol"/>
        <w:color w:val="auto"/>
        <w:sz w:val="22"/>
        <w:szCs w:val="24"/>
      </w:rPr>
    </w:lvl>
    <w:lvl w:ilvl="1">
      <w:start w:val="1"/>
      <w:numFmt w:val="decimal"/>
      <w:pStyle w:val="Titre2"/>
      <w:lvlText w:val="%1.%2"/>
      <w:lvlJc w:val="left"/>
      <w:pPr>
        <w:tabs>
          <w:tab w:val="num" w:pos="0"/>
        </w:tabs>
        <w:ind w:left="2703" w:hanging="576"/>
      </w:pPr>
      <w:rPr>
        <w:rFonts w:ascii="Wingdings" w:hAnsi="Wingdings"/>
      </w:rPr>
    </w:lvl>
    <w:lvl w:ilvl="2">
      <w:start w:val="1"/>
      <w:numFmt w:val="decimal"/>
      <w:pStyle w:val="Titre3"/>
      <w:lvlText w:val="%1.%2.%3"/>
      <w:lvlJc w:val="left"/>
      <w:pPr>
        <w:tabs>
          <w:tab w:val="num" w:pos="0"/>
        </w:tabs>
        <w:ind w:left="1430" w:hanging="720"/>
      </w:pPr>
      <w:rPr>
        <w:b/>
        <w:color w:val="E4600C"/>
      </w:rPr>
    </w:lvl>
    <w:lvl w:ilvl="3">
      <w:start w:val="1"/>
      <w:numFmt w:val="decimal"/>
      <w:pStyle w:val="Titre4"/>
      <w:lvlText w:val="%1.%2.%3.%4"/>
      <w:lvlJc w:val="left"/>
      <w:pPr>
        <w:tabs>
          <w:tab w:val="num" w:pos="0"/>
        </w:tabs>
        <w:ind w:left="864" w:hanging="864"/>
      </w:pPr>
      <w:rPr>
        <w:rFonts w:ascii="Symbol" w:hAnsi="Symbol"/>
      </w:r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2" w15:restartNumberingAfterBreak="0">
    <w:nsid w:val="00000002"/>
    <w:multiLevelType w:val="singleLevel"/>
    <w:tmpl w:val="00000002"/>
    <w:name w:val="WW8Num2"/>
    <w:lvl w:ilvl="0">
      <w:start w:val="1"/>
      <w:numFmt w:val="bullet"/>
      <w:pStyle w:val="List2"/>
      <w:lvlText w:val=""/>
      <w:lvlJc w:val="left"/>
      <w:pPr>
        <w:tabs>
          <w:tab w:val="num" w:pos="0"/>
        </w:tabs>
        <w:ind w:left="1207" w:hanging="360"/>
      </w:pPr>
      <w:rPr>
        <w:rFonts w:ascii="Symbol" w:hAnsi="Symbol" w:cs="Times New Roman"/>
      </w:rPr>
    </w:lvl>
  </w:abstractNum>
  <w:abstractNum w:abstractNumId="3" w15:restartNumberingAfterBreak="0">
    <w:nsid w:val="00000003"/>
    <w:multiLevelType w:val="singleLevel"/>
    <w:tmpl w:val="00000003"/>
    <w:name w:val="WW8Num3"/>
    <w:lvl w:ilvl="0">
      <w:start w:val="1"/>
      <w:numFmt w:val="bullet"/>
      <w:pStyle w:val="List1"/>
      <w:lvlText w:val=""/>
      <w:lvlJc w:val="left"/>
      <w:pPr>
        <w:tabs>
          <w:tab w:val="num" w:pos="0"/>
        </w:tabs>
        <w:ind w:left="2062" w:hanging="360"/>
      </w:pPr>
      <w:rPr>
        <w:rFonts w:ascii="Symbol" w:hAnsi="Symbol"/>
      </w:rPr>
    </w:lvl>
  </w:abstractNum>
  <w:abstractNum w:abstractNumId="4" w15:restartNumberingAfterBreak="0">
    <w:nsid w:val="00000004"/>
    <w:multiLevelType w:val="singleLevel"/>
    <w:tmpl w:val="00000004"/>
    <w:name w:val="WW8Num4"/>
    <w:lvl w:ilvl="0">
      <w:start w:val="1"/>
      <w:numFmt w:val="bullet"/>
      <w:pStyle w:val="List3"/>
      <w:lvlText w:val=""/>
      <w:lvlJc w:val="left"/>
      <w:pPr>
        <w:tabs>
          <w:tab w:val="num" w:pos="0"/>
        </w:tabs>
        <w:ind w:left="2988" w:hanging="360"/>
      </w:pPr>
      <w:rPr>
        <w:rFonts w:ascii="Wingdings" w:hAnsi="Wingdings"/>
        <w:b/>
        <w:bCs/>
        <w:color w:val="E4600C"/>
        <w:sz w:val="36"/>
        <w:szCs w:val="36"/>
      </w:rPr>
    </w:lvl>
  </w:abstractNum>
  <w:abstractNum w:abstractNumId="5" w15:restartNumberingAfterBreak="0">
    <w:nsid w:val="040B4BDB"/>
    <w:multiLevelType w:val="hybridMultilevel"/>
    <w:tmpl w:val="833C18B8"/>
    <w:lvl w:ilvl="0" w:tplc="9DC8B090">
      <w:start w:val="1"/>
      <w:numFmt w:val="bullet"/>
      <w:lvlText w:val=""/>
      <w:lvlJc w:val="left"/>
      <w:pPr>
        <w:ind w:left="2988" w:hanging="360"/>
      </w:pPr>
      <w:rPr>
        <w:rFonts w:ascii="Wingdings" w:hAnsi="Wingdings" w:hint="default"/>
        <w:color w:val="000000" w:themeColor="text1"/>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15:restartNumberingAfterBreak="0">
    <w:nsid w:val="08BD5FD0"/>
    <w:multiLevelType w:val="hybridMultilevel"/>
    <w:tmpl w:val="B5BC6218"/>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26483F76"/>
    <w:multiLevelType w:val="hybridMultilevel"/>
    <w:tmpl w:val="90C43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483206"/>
    <w:multiLevelType w:val="multilevel"/>
    <w:tmpl w:val="DE0CF13A"/>
    <w:lvl w:ilvl="0">
      <w:start w:val="1"/>
      <w:numFmt w:val="decimal"/>
      <w:lvlText w:val="%1."/>
      <w:lvlJc w:val="left"/>
      <w:pPr>
        <w:ind w:left="644" w:hanging="360"/>
      </w:pPr>
      <w:rPr>
        <w:rFonts w:hint="default"/>
        <w:b w:val="0"/>
        <w:bCs w:val="0"/>
        <w:i w:val="0"/>
        <w:iCs w:val="0"/>
        <w:caps w:val="0"/>
        <w:smallCaps w:val="0"/>
        <w:strike w:val="0"/>
        <w:dstrike w:val="0"/>
        <w:noProof w:val="0"/>
        <w:vanish w:val="0"/>
        <w:color w:val="D97803"/>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29" w:hanging="720"/>
      </w:pPr>
      <w:rPr>
        <w:b/>
        <w:color w:val="E4600C"/>
      </w:rPr>
    </w:lvl>
    <w:lvl w:ilvl="3">
      <w:start w:val="1"/>
      <w:numFmt w:val="decimal"/>
      <w:lvlText w:val="%1.%2.%3.%4"/>
      <w:lvlJc w:val="left"/>
      <w:pPr>
        <w:ind w:left="1006" w:hanging="86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A9C772B"/>
    <w:multiLevelType w:val="hybridMultilevel"/>
    <w:tmpl w:val="270EB1C8"/>
    <w:lvl w:ilvl="0" w:tplc="181651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BB94987"/>
    <w:multiLevelType w:val="hybridMultilevel"/>
    <w:tmpl w:val="7EDE8246"/>
    <w:lvl w:ilvl="0" w:tplc="CCE0545E">
      <w:start w:val="1"/>
      <w:numFmt w:val="bullet"/>
      <w:lvlText w:val=""/>
      <w:lvlPicBulletId w:val="2"/>
      <w:lvlJc w:val="left"/>
      <w:pPr>
        <w:ind w:left="348" w:hanging="360"/>
      </w:pPr>
      <w:rPr>
        <w:rFonts w:ascii="Symbol" w:hAnsi="Symbol" w:hint="default"/>
        <w:color w:val="auto"/>
      </w:rPr>
    </w:lvl>
    <w:lvl w:ilvl="1" w:tplc="040C0003" w:tentative="1">
      <w:start w:val="1"/>
      <w:numFmt w:val="bullet"/>
      <w:lvlText w:val="o"/>
      <w:lvlJc w:val="left"/>
      <w:pPr>
        <w:ind w:left="1068" w:hanging="360"/>
      </w:pPr>
      <w:rPr>
        <w:rFonts w:ascii="Courier New" w:hAnsi="Courier New" w:cs="Courier New" w:hint="default"/>
      </w:rPr>
    </w:lvl>
    <w:lvl w:ilvl="2" w:tplc="040C0005" w:tentative="1">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11" w15:restartNumberingAfterBreak="0">
    <w:nsid w:val="5DD1622C"/>
    <w:multiLevelType w:val="hybridMultilevel"/>
    <w:tmpl w:val="EE9A4578"/>
    <w:lvl w:ilvl="0" w:tplc="9F306C72">
      <w:start w:val="1"/>
      <w:numFmt w:val="bullet"/>
      <w:lvlText w:val=""/>
      <w:lvlJc w:val="left"/>
      <w:pPr>
        <w:ind w:left="2988" w:hanging="360"/>
      </w:pPr>
      <w:rPr>
        <w:rFonts w:ascii="Wingdings" w:hAnsi="Wingdings" w:hint="default"/>
        <w:color w:val="E4600C"/>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2" w15:restartNumberingAfterBreak="0">
    <w:nsid w:val="6713034E"/>
    <w:multiLevelType w:val="hybridMultilevel"/>
    <w:tmpl w:val="855C94AC"/>
    <w:lvl w:ilvl="0" w:tplc="24226D4C">
      <w:start w:val="318"/>
      <w:numFmt w:val="bullet"/>
      <w:lvlText w:val="□"/>
      <w:lvlJc w:val="left"/>
      <w:pPr>
        <w:ind w:left="720" w:hanging="360"/>
      </w:pPr>
      <w:rPr>
        <w:rFonts w:ascii="Century Gothic" w:hAnsi="Century Gothic" w:cs="Times New Roman" w:hint="default"/>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8621692"/>
    <w:multiLevelType w:val="hybridMultilevel"/>
    <w:tmpl w:val="4C24758E"/>
    <w:lvl w:ilvl="0" w:tplc="CCE0545E">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3"/>
  </w:num>
  <w:num w:numId="6">
    <w:abstractNumId w:val="3"/>
  </w:num>
  <w:num w:numId="7">
    <w:abstractNumId w:val="9"/>
  </w:num>
  <w:num w:numId="8">
    <w:abstractNumId w:val="10"/>
  </w:num>
  <w:num w:numId="9">
    <w:abstractNumId w:val="13"/>
  </w:num>
  <w:num w:numId="10">
    <w:abstractNumId w:val="8"/>
  </w:num>
  <w:num w:numId="11">
    <w:abstractNumId w:val="11"/>
  </w:num>
  <w:num w:numId="12">
    <w:abstractNumId w:val="0"/>
    <w:lvlOverride w:ilvl="0">
      <w:lvl w:ilvl="0">
        <w:start w:val="1"/>
        <w:numFmt w:val="bullet"/>
        <w:lvlText w:val=""/>
        <w:legacy w:legacy="1" w:legacySpace="0" w:legacyIndent="284"/>
        <w:lvlJc w:val="left"/>
        <w:pPr>
          <w:ind w:left="851" w:hanging="284"/>
        </w:pPr>
        <w:rPr>
          <w:rFonts w:ascii="Symbol" w:hAnsi="Symbol" w:hint="default"/>
        </w:rPr>
      </w:lvl>
    </w:lvlOverride>
  </w:num>
  <w:num w:numId="13">
    <w:abstractNumId w:val="6"/>
  </w:num>
  <w:num w:numId="14">
    <w:abstractNumId w:val="7"/>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native"/>
    <w:connectString w:val="Provider=Microsoft.ACE.OLEDB.12.0;User ID=Admin;Data Source=C:\Users\l.laversin\Downloads\Copie de Copie de S-LI-16-A Liste des stagiaires prévisionnelle Ind2 2019-01-02 (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nscription$`"/>
    <w:activeRecord w:val="3"/>
    <w:odso>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type w:val="dbColumn"/>
        <w:name w:val="société"/>
        <w:mappedName w:val="Société"/>
        <w:column w:val="19"/>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odso>
  </w:mailMerg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B8"/>
    <w:rsid w:val="000056C1"/>
    <w:rsid w:val="00013835"/>
    <w:rsid w:val="00042640"/>
    <w:rsid w:val="00043B6B"/>
    <w:rsid w:val="00047AC4"/>
    <w:rsid w:val="00073CF6"/>
    <w:rsid w:val="000956F5"/>
    <w:rsid w:val="00095E14"/>
    <w:rsid w:val="000A3D6F"/>
    <w:rsid w:val="000C0259"/>
    <w:rsid w:val="000C2E5F"/>
    <w:rsid w:val="000C5B9A"/>
    <w:rsid w:val="000D1F8D"/>
    <w:rsid w:val="000D64BE"/>
    <w:rsid w:val="000E6878"/>
    <w:rsid w:val="000F1AD4"/>
    <w:rsid w:val="000F73C7"/>
    <w:rsid w:val="001435B8"/>
    <w:rsid w:val="001501BC"/>
    <w:rsid w:val="00190182"/>
    <w:rsid w:val="001908A0"/>
    <w:rsid w:val="001A0DBE"/>
    <w:rsid w:val="001B332B"/>
    <w:rsid w:val="001B4635"/>
    <w:rsid w:val="001D5D8C"/>
    <w:rsid w:val="002006BE"/>
    <w:rsid w:val="00202A6E"/>
    <w:rsid w:val="00213A22"/>
    <w:rsid w:val="00231C8C"/>
    <w:rsid w:val="002629DC"/>
    <w:rsid w:val="002A6F9D"/>
    <w:rsid w:val="002D5EA0"/>
    <w:rsid w:val="00316B9F"/>
    <w:rsid w:val="0032735F"/>
    <w:rsid w:val="003348E7"/>
    <w:rsid w:val="00370CA8"/>
    <w:rsid w:val="00393875"/>
    <w:rsid w:val="003A4B96"/>
    <w:rsid w:val="003A6DBF"/>
    <w:rsid w:val="003A75E2"/>
    <w:rsid w:val="003D089E"/>
    <w:rsid w:val="003D0EA2"/>
    <w:rsid w:val="003E5A7C"/>
    <w:rsid w:val="003E5C31"/>
    <w:rsid w:val="003F1B25"/>
    <w:rsid w:val="003F3140"/>
    <w:rsid w:val="003F63FA"/>
    <w:rsid w:val="00420A89"/>
    <w:rsid w:val="004249F1"/>
    <w:rsid w:val="00445273"/>
    <w:rsid w:val="00457FAE"/>
    <w:rsid w:val="0047120F"/>
    <w:rsid w:val="004939B1"/>
    <w:rsid w:val="00495745"/>
    <w:rsid w:val="004B68EB"/>
    <w:rsid w:val="004C1CC4"/>
    <w:rsid w:val="004D0195"/>
    <w:rsid w:val="004D7BFA"/>
    <w:rsid w:val="0052095A"/>
    <w:rsid w:val="005746A7"/>
    <w:rsid w:val="00581CD1"/>
    <w:rsid w:val="005D2095"/>
    <w:rsid w:val="005F0321"/>
    <w:rsid w:val="005F19CA"/>
    <w:rsid w:val="006028F2"/>
    <w:rsid w:val="006328BB"/>
    <w:rsid w:val="00637582"/>
    <w:rsid w:val="00640B91"/>
    <w:rsid w:val="0064452D"/>
    <w:rsid w:val="00676B18"/>
    <w:rsid w:val="00681D75"/>
    <w:rsid w:val="00694EF7"/>
    <w:rsid w:val="006C391E"/>
    <w:rsid w:val="006D3314"/>
    <w:rsid w:val="00726F28"/>
    <w:rsid w:val="00742714"/>
    <w:rsid w:val="00751118"/>
    <w:rsid w:val="00755BEA"/>
    <w:rsid w:val="007675DE"/>
    <w:rsid w:val="00781139"/>
    <w:rsid w:val="00781F51"/>
    <w:rsid w:val="007841B8"/>
    <w:rsid w:val="007B6D8E"/>
    <w:rsid w:val="007D11A5"/>
    <w:rsid w:val="007F1EFF"/>
    <w:rsid w:val="007F45EB"/>
    <w:rsid w:val="00823E1D"/>
    <w:rsid w:val="00843835"/>
    <w:rsid w:val="0084577D"/>
    <w:rsid w:val="00845DE0"/>
    <w:rsid w:val="00850E96"/>
    <w:rsid w:val="008559BD"/>
    <w:rsid w:val="00883F65"/>
    <w:rsid w:val="008847B2"/>
    <w:rsid w:val="008C73D4"/>
    <w:rsid w:val="008F27D6"/>
    <w:rsid w:val="009120E6"/>
    <w:rsid w:val="009212CF"/>
    <w:rsid w:val="009619AC"/>
    <w:rsid w:val="009624E3"/>
    <w:rsid w:val="00965DD0"/>
    <w:rsid w:val="00971AE3"/>
    <w:rsid w:val="00983A07"/>
    <w:rsid w:val="009905A4"/>
    <w:rsid w:val="009C533E"/>
    <w:rsid w:val="009D676B"/>
    <w:rsid w:val="009E1405"/>
    <w:rsid w:val="00A017D7"/>
    <w:rsid w:val="00A048CD"/>
    <w:rsid w:val="00A47CD0"/>
    <w:rsid w:val="00A55158"/>
    <w:rsid w:val="00A63EE2"/>
    <w:rsid w:val="00A70262"/>
    <w:rsid w:val="00A927CE"/>
    <w:rsid w:val="00AA2F1B"/>
    <w:rsid w:val="00AB6F16"/>
    <w:rsid w:val="00AF04DF"/>
    <w:rsid w:val="00B239DA"/>
    <w:rsid w:val="00B31D49"/>
    <w:rsid w:val="00B67D80"/>
    <w:rsid w:val="00B73893"/>
    <w:rsid w:val="00B76839"/>
    <w:rsid w:val="00BE056D"/>
    <w:rsid w:val="00C06D88"/>
    <w:rsid w:val="00C745A8"/>
    <w:rsid w:val="00C76EBD"/>
    <w:rsid w:val="00C873DD"/>
    <w:rsid w:val="00C87B7B"/>
    <w:rsid w:val="00CA065D"/>
    <w:rsid w:val="00CE6C71"/>
    <w:rsid w:val="00CF0B12"/>
    <w:rsid w:val="00D0153B"/>
    <w:rsid w:val="00D078FD"/>
    <w:rsid w:val="00D32F75"/>
    <w:rsid w:val="00D4423D"/>
    <w:rsid w:val="00D47BA3"/>
    <w:rsid w:val="00D6142A"/>
    <w:rsid w:val="00D777FC"/>
    <w:rsid w:val="00D91FD5"/>
    <w:rsid w:val="00D92C40"/>
    <w:rsid w:val="00DA255E"/>
    <w:rsid w:val="00DA3BFA"/>
    <w:rsid w:val="00DB7D4D"/>
    <w:rsid w:val="00DB7FCD"/>
    <w:rsid w:val="00DC658E"/>
    <w:rsid w:val="00DD749E"/>
    <w:rsid w:val="00DE0578"/>
    <w:rsid w:val="00DE6A81"/>
    <w:rsid w:val="00E15B54"/>
    <w:rsid w:val="00E20A7E"/>
    <w:rsid w:val="00E30ED2"/>
    <w:rsid w:val="00E35896"/>
    <w:rsid w:val="00E36155"/>
    <w:rsid w:val="00E4596B"/>
    <w:rsid w:val="00E50416"/>
    <w:rsid w:val="00E84E92"/>
    <w:rsid w:val="00E95150"/>
    <w:rsid w:val="00EB27D8"/>
    <w:rsid w:val="00EB2C47"/>
    <w:rsid w:val="00EB310A"/>
    <w:rsid w:val="00EE1B7A"/>
    <w:rsid w:val="00EF4F2A"/>
    <w:rsid w:val="00F02C04"/>
    <w:rsid w:val="00F1244E"/>
    <w:rsid w:val="00F3322A"/>
    <w:rsid w:val="00F83425"/>
    <w:rsid w:val="00F87559"/>
    <w:rsid w:val="00FA02AE"/>
    <w:rsid w:val="371E1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oNotEmbedSmartTags/>
  <w:decimalSymbol w:val=","/>
  <w:listSeparator w:val=";"/>
  <w14:docId w14:val="2301D39B"/>
  <w15:docId w15:val="{61276058-94A2-44D2-A7EF-45B69C03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EBD"/>
    <w:pPr>
      <w:keepLines/>
      <w:suppressAutoHyphens/>
      <w:jc w:val="both"/>
    </w:pPr>
    <w:rPr>
      <w:rFonts w:ascii="Verdana" w:hAnsi="Verdana"/>
      <w:sz w:val="22"/>
      <w:lang w:eastAsia="ar-SA"/>
    </w:rPr>
  </w:style>
  <w:style w:type="paragraph" w:styleId="Titre1">
    <w:name w:val="heading 1"/>
    <w:basedOn w:val="Normal"/>
    <w:next w:val="Par1"/>
    <w:qFormat/>
    <w:rsid w:val="00C76EBD"/>
    <w:pPr>
      <w:keepNext/>
      <w:numPr>
        <w:numId w:val="1"/>
      </w:numPr>
      <w:tabs>
        <w:tab w:val="left" w:pos="851"/>
      </w:tabs>
      <w:spacing w:before="360" w:after="480"/>
      <w:ind w:left="851" w:hanging="567"/>
      <w:outlineLvl w:val="0"/>
    </w:pPr>
    <w:rPr>
      <w:rFonts w:eastAsia="Times"/>
      <w:b/>
      <w:bCs/>
      <w:smallCaps/>
      <w:color w:val="E4600C"/>
      <w:sz w:val="36"/>
      <w:szCs w:val="36"/>
    </w:rPr>
  </w:style>
  <w:style w:type="paragraph" w:styleId="Titre2">
    <w:name w:val="heading 2"/>
    <w:basedOn w:val="Titre1"/>
    <w:next w:val="Par1"/>
    <w:qFormat/>
    <w:rsid w:val="00C76EBD"/>
    <w:pPr>
      <w:numPr>
        <w:ilvl w:val="1"/>
      </w:numPr>
      <w:tabs>
        <w:tab w:val="clear" w:pos="851"/>
        <w:tab w:val="left" w:pos="360"/>
        <w:tab w:val="left" w:pos="1134"/>
      </w:tabs>
      <w:spacing w:after="240"/>
      <w:ind w:left="1134" w:hanging="850"/>
      <w:outlineLvl w:val="1"/>
    </w:pPr>
    <w:rPr>
      <w:smallCaps w:val="0"/>
      <w:sz w:val="32"/>
      <w:szCs w:val="32"/>
    </w:rPr>
  </w:style>
  <w:style w:type="paragraph" w:styleId="Titre3">
    <w:name w:val="heading 3"/>
    <w:basedOn w:val="Titre2"/>
    <w:next w:val="Par1"/>
    <w:qFormat/>
    <w:rsid w:val="00C76EBD"/>
    <w:pPr>
      <w:numPr>
        <w:ilvl w:val="2"/>
      </w:numPr>
      <w:tabs>
        <w:tab w:val="clear" w:pos="1134"/>
        <w:tab w:val="left" w:pos="1418"/>
      </w:tabs>
      <w:ind w:left="1418" w:hanging="1134"/>
      <w:outlineLvl w:val="2"/>
    </w:pPr>
    <w:rPr>
      <w:sz w:val="28"/>
      <w:szCs w:val="28"/>
    </w:rPr>
  </w:style>
  <w:style w:type="paragraph" w:styleId="Titre4">
    <w:name w:val="heading 4"/>
    <w:basedOn w:val="Titre3"/>
    <w:next w:val="Par1"/>
    <w:uiPriority w:val="99"/>
    <w:qFormat/>
    <w:rsid w:val="00C76EBD"/>
    <w:pPr>
      <w:numPr>
        <w:ilvl w:val="3"/>
      </w:numPr>
      <w:ind w:left="1276" w:hanging="992"/>
      <w:outlineLvl w:val="3"/>
    </w:pPr>
    <w:rPr>
      <w:b w:val="0"/>
      <w:bCs w:val="0"/>
      <w:sz w:val="24"/>
    </w:rPr>
  </w:style>
  <w:style w:type="paragraph" w:styleId="Titre5">
    <w:name w:val="heading 5"/>
    <w:basedOn w:val="Normal"/>
    <w:next w:val="Normal"/>
    <w:qFormat/>
    <w:rsid w:val="00C76EBD"/>
    <w:pPr>
      <w:numPr>
        <w:ilvl w:val="4"/>
        <w:numId w:val="1"/>
      </w:numPr>
      <w:tabs>
        <w:tab w:val="left" w:pos="1276"/>
      </w:tabs>
      <w:spacing w:before="240" w:after="60"/>
      <w:ind w:left="1276" w:hanging="992"/>
      <w:outlineLvl w:val="4"/>
    </w:pPr>
    <w:rPr>
      <w:rFonts w:eastAsia="Times"/>
      <w:color w:val="0035CA"/>
      <w:sz w:val="28"/>
    </w:rPr>
  </w:style>
  <w:style w:type="paragraph" w:styleId="Titre6">
    <w:name w:val="heading 6"/>
    <w:basedOn w:val="Normal"/>
    <w:next w:val="Normal"/>
    <w:qFormat/>
    <w:rsid w:val="00C76EBD"/>
    <w:pPr>
      <w:numPr>
        <w:ilvl w:val="5"/>
        <w:numId w:val="1"/>
      </w:numPr>
      <w:spacing w:before="240" w:after="60"/>
      <w:outlineLvl w:val="5"/>
    </w:pPr>
    <w:rPr>
      <w:rFonts w:ascii="Times New Roman" w:hAnsi="Times New Roman"/>
      <w:b/>
      <w:bCs/>
      <w:szCs w:val="22"/>
    </w:rPr>
  </w:style>
  <w:style w:type="paragraph" w:styleId="Titre7">
    <w:name w:val="heading 7"/>
    <w:basedOn w:val="Normal"/>
    <w:next w:val="Normal"/>
    <w:qFormat/>
    <w:rsid w:val="00C76EBD"/>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C76EBD"/>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C76EBD"/>
    <w:pPr>
      <w:numPr>
        <w:ilvl w:val="8"/>
        <w:numId w:val="1"/>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C76EBD"/>
    <w:rPr>
      <w:rFonts w:ascii="Symbol" w:hAnsi="Symbol" w:cs="Symbol"/>
      <w:color w:val="auto"/>
      <w:sz w:val="22"/>
      <w:szCs w:val="24"/>
    </w:rPr>
  </w:style>
  <w:style w:type="character" w:customStyle="1" w:styleId="WW8Num1z1">
    <w:name w:val="WW8Num1z1"/>
    <w:rsid w:val="00C76EBD"/>
    <w:rPr>
      <w:rFonts w:ascii="Wingdings" w:hAnsi="Wingdings"/>
    </w:rPr>
  </w:style>
  <w:style w:type="character" w:customStyle="1" w:styleId="WW8Num1z2">
    <w:name w:val="WW8Num1z2"/>
    <w:rsid w:val="00C76EBD"/>
    <w:rPr>
      <w:b/>
      <w:color w:val="E4600C"/>
    </w:rPr>
  </w:style>
  <w:style w:type="character" w:customStyle="1" w:styleId="WW8Num1z3">
    <w:name w:val="WW8Num1z3"/>
    <w:rsid w:val="00C76EBD"/>
    <w:rPr>
      <w:rFonts w:ascii="Symbol" w:hAnsi="Symbol"/>
    </w:rPr>
  </w:style>
  <w:style w:type="character" w:customStyle="1" w:styleId="WW8Num2z0">
    <w:name w:val="WW8Num2z0"/>
    <w:rsid w:val="00C76EBD"/>
    <w:rPr>
      <w:rFonts w:ascii="Verdana" w:eastAsia="Times New Roman" w:hAnsi="Verdana" w:cs="Times New Roman"/>
    </w:rPr>
  </w:style>
  <w:style w:type="character" w:customStyle="1" w:styleId="WW8Num3z0">
    <w:name w:val="WW8Num3z0"/>
    <w:rsid w:val="00C76EBD"/>
    <w:rPr>
      <w:rFonts w:ascii="Wingdings" w:hAnsi="Wingdings"/>
    </w:rPr>
  </w:style>
  <w:style w:type="character" w:customStyle="1" w:styleId="WW8Num4z0">
    <w:name w:val="WW8Num4z0"/>
    <w:rsid w:val="00C76EBD"/>
    <w:rPr>
      <w:rFonts w:ascii="Symbol" w:hAnsi="Symbol"/>
      <w:b/>
      <w:bCs/>
      <w:color w:val="E4600C"/>
      <w:sz w:val="36"/>
      <w:szCs w:val="36"/>
    </w:rPr>
  </w:style>
  <w:style w:type="character" w:customStyle="1" w:styleId="Absatz-Standardschriftart">
    <w:name w:val="Absatz-Standardschriftart"/>
    <w:rsid w:val="00C76EBD"/>
  </w:style>
  <w:style w:type="character" w:customStyle="1" w:styleId="WW-Absatz-Standardschriftart">
    <w:name w:val="WW-Absatz-Standardschriftart"/>
    <w:rsid w:val="00C76EBD"/>
  </w:style>
  <w:style w:type="character" w:customStyle="1" w:styleId="WW-Absatz-Standardschriftart1">
    <w:name w:val="WW-Absatz-Standardschriftart1"/>
    <w:rsid w:val="00C76EBD"/>
  </w:style>
  <w:style w:type="character" w:customStyle="1" w:styleId="WW-Absatz-Standardschriftart11">
    <w:name w:val="WW-Absatz-Standardschriftart11"/>
    <w:rsid w:val="00C76EBD"/>
  </w:style>
  <w:style w:type="character" w:customStyle="1" w:styleId="WW8Num1z4">
    <w:name w:val="WW8Num1z4"/>
    <w:rsid w:val="00C76EBD"/>
    <w:rPr>
      <w:rFonts w:ascii="Courier New" w:hAnsi="Courier New" w:cs="Courier New"/>
    </w:rPr>
  </w:style>
  <w:style w:type="character" w:customStyle="1" w:styleId="WW8Num2z1">
    <w:name w:val="WW8Num2z1"/>
    <w:rsid w:val="00C76EBD"/>
    <w:rPr>
      <w:rFonts w:ascii="Courier New" w:hAnsi="Courier New" w:cs="Courier New"/>
    </w:rPr>
  </w:style>
  <w:style w:type="character" w:customStyle="1" w:styleId="WW8Num2z2">
    <w:name w:val="WW8Num2z2"/>
    <w:rsid w:val="00C76EBD"/>
    <w:rPr>
      <w:rFonts w:ascii="Wingdings" w:hAnsi="Wingdings"/>
    </w:rPr>
  </w:style>
  <w:style w:type="character" w:customStyle="1" w:styleId="WW8Num2z3">
    <w:name w:val="WW8Num2z3"/>
    <w:rsid w:val="00C76EBD"/>
    <w:rPr>
      <w:rFonts w:ascii="Symbol" w:hAnsi="Symbol"/>
    </w:rPr>
  </w:style>
  <w:style w:type="character" w:customStyle="1" w:styleId="WW8Num3z1">
    <w:name w:val="WW8Num3z1"/>
    <w:rsid w:val="00C76EBD"/>
    <w:rPr>
      <w:rFonts w:ascii="Symbol" w:hAnsi="Symbol"/>
    </w:rPr>
  </w:style>
  <w:style w:type="character" w:customStyle="1" w:styleId="WW8Num3z4">
    <w:name w:val="WW8Num3z4"/>
    <w:rsid w:val="00C76EBD"/>
    <w:rPr>
      <w:rFonts w:ascii="Courier New" w:hAnsi="Courier New" w:cs="Courier New"/>
    </w:rPr>
  </w:style>
  <w:style w:type="character" w:customStyle="1" w:styleId="WW8Num4z1">
    <w:name w:val="WW8Num4z1"/>
    <w:rsid w:val="00C76EBD"/>
    <w:rPr>
      <w:b/>
      <w:bCs/>
      <w:color w:val="E4600C"/>
      <w:sz w:val="32"/>
      <w:szCs w:val="32"/>
    </w:rPr>
  </w:style>
  <w:style w:type="character" w:customStyle="1" w:styleId="WW8Num4z2">
    <w:name w:val="WW8Num4z2"/>
    <w:rsid w:val="00C76EBD"/>
    <w:rPr>
      <w:b/>
      <w:color w:val="E4600C"/>
    </w:rPr>
  </w:style>
  <w:style w:type="character" w:customStyle="1" w:styleId="WW8Num4z3">
    <w:name w:val="WW8Num4z3"/>
    <w:rsid w:val="00C76EBD"/>
    <w:rPr>
      <w:rFonts w:ascii="Symbol" w:hAnsi="Symbol"/>
      <w:color w:val="0035CA"/>
      <w:sz w:val="32"/>
    </w:rPr>
  </w:style>
  <w:style w:type="character" w:customStyle="1" w:styleId="WW8Num5z0">
    <w:name w:val="WW8Num5z0"/>
    <w:rsid w:val="00C76EBD"/>
    <w:rPr>
      <w:rFonts w:ascii="Verdana" w:eastAsia="Times" w:hAnsi="Verdana" w:cs="Arial"/>
    </w:rPr>
  </w:style>
  <w:style w:type="character" w:customStyle="1" w:styleId="WW8Num5z1">
    <w:name w:val="WW8Num5z1"/>
    <w:rsid w:val="00C76EBD"/>
    <w:rPr>
      <w:rFonts w:ascii="Courier New" w:hAnsi="Courier New" w:cs="Courier New"/>
    </w:rPr>
  </w:style>
  <w:style w:type="character" w:customStyle="1" w:styleId="WW8Num5z2">
    <w:name w:val="WW8Num5z2"/>
    <w:rsid w:val="00C76EBD"/>
    <w:rPr>
      <w:rFonts w:ascii="Wingdings" w:hAnsi="Wingdings"/>
    </w:rPr>
  </w:style>
  <w:style w:type="character" w:customStyle="1" w:styleId="WW8Num5z3">
    <w:name w:val="WW8Num5z3"/>
    <w:rsid w:val="00C76EBD"/>
    <w:rPr>
      <w:rFonts w:ascii="Symbol" w:hAnsi="Symbol"/>
    </w:rPr>
  </w:style>
  <w:style w:type="character" w:customStyle="1" w:styleId="WW8Num6z0">
    <w:name w:val="WW8Num6z0"/>
    <w:rsid w:val="00C76EBD"/>
    <w:rPr>
      <w:rFonts w:ascii="Symbol" w:hAnsi="Symbol"/>
      <w:color w:val="auto"/>
    </w:rPr>
  </w:style>
  <w:style w:type="character" w:customStyle="1" w:styleId="WW8Num6z1">
    <w:name w:val="WW8Num6z1"/>
    <w:rsid w:val="00C76EBD"/>
    <w:rPr>
      <w:rFonts w:ascii="Wingdings" w:hAnsi="Wingdings"/>
      <w:color w:val="0070C0"/>
    </w:rPr>
  </w:style>
  <w:style w:type="character" w:customStyle="1" w:styleId="WW8Num6z2">
    <w:name w:val="WW8Num6z2"/>
    <w:rsid w:val="00C76EBD"/>
    <w:rPr>
      <w:rFonts w:ascii="Times New Roman" w:eastAsia="Times New Roman" w:hAnsi="Times New Roman" w:cs="Times New Roman"/>
    </w:rPr>
  </w:style>
  <w:style w:type="character" w:customStyle="1" w:styleId="WW8Num6z3">
    <w:name w:val="WW8Num6z3"/>
    <w:rsid w:val="00C76EBD"/>
    <w:rPr>
      <w:rFonts w:ascii="Symbol" w:hAnsi="Symbol"/>
    </w:rPr>
  </w:style>
  <w:style w:type="character" w:customStyle="1" w:styleId="WW8Num6z4">
    <w:name w:val="WW8Num6z4"/>
    <w:rsid w:val="00C76EBD"/>
    <w:rPr>
      <w:rFonts w:ascii="Courier New" w:hAnsi="Courier New" w:cs="Courier New"/>
    </w:rPr>
  </w:style>
  <w:style w:type="character" w:customStyle="1" w:styleId="WW8Num6z5">
    <w:name w:val="WW8Num6z5"/>
    <w:rsid w:val="00C76EBD"/>
    <w:rPr>
      <w:rFonts w:ascii="Wingdings" w:hAnsi="Wingdings"/>
    </w:rPr>
  </w:style>
  <w:style w:type="character" w:customStyle="1" w:styleId="WW8Num8z0">
    <w:name w:val="WW8Num8z0"/>
    <w:rsid w:val="00C76EBD"/>
    <w:rPr>
      <w:rFonts w:ascii="Symbol" w:hAnsi="Symbol"/>
      <w:b/>
      <w:bCs/>
      <w:color w:val="E4600C"/>
      <w:sz w:val="36"/>
      <w:szCs w:val="36"/>
    </w:rPr>
  </w:style>
  <w:style w:type="character" w:customStyle="1" w:styleId="WW8Num8z1">
    <w:name w:val="WW8Num8z1"/>
    <w:rsid w:val="00C76EBD"/>
    <w:rPr>
      <w:b/>
      <w:bCs/>
      <w:color w:val="E4600C"/>
      <w:sz w:val="32"/>
      <w:szCs w:val="32"/>
    </w:rPr>
  </w:style>
  <w:style w:type="character" w:customStyle="1" w:styleId="WW8Num8z2">
    <w:name w:val="WW8Num8z2"/>
    <w:rsid w:val="00C76EBD"/>
    <w:rPr>
      <w:b/>
      <w:color w:val="E4600C"/>
    </w:rPr>
  </w:style>
  <w:style w:type="character" w:customStyle="1" w:styleId="WW8Num8z3">
    <w:name w:val="WW8Num8z3"/>
    <w:rsid w:val="00C76EBD"/>
    <w:rPr>
      <w:rFonts w:ascii="Symbol" w:hAnsi="Symbol"/>
      <w:color w:val="0035CA"/>
      <w:sz w:val="32"/>
    </w:rPr>
  </w:style>
  <w:style w:type="character" w:customStyle="1" w:styleId="WW8Num10z0">
    <w:name w:val="WW8Num10z0"/>
    <w:rsid w:val="00C76EBD"/>
    <w:rPr>
      <w:rFonts w:ascii="Verdana" w:eastAsia="Times" w:hAnsi="Verdana" w:cs="Arial"/>
    </w:rPr>
  </w:style>
  <w:style w:type="character" w:customStyle="1" w:styleId="WW8Num10z1">
    <w:name w:val="WW8Num10z1"/>
    <w:rsid w:val="00C76EBD"/>
    <w:rPr>
      <w:rFonts w:ascii="Courier New" w:hAnsi="Courier New" w:cs="Courier New"/>
    </w:rPr>
  </w:style>
  <w:style w:type="character" w:customStyle="1" w:styleId="WW8Num10z2">
    <w:name w:val="WW8Num10z2"/>
    <w:rsid w:val="00C76EBD"/>
    <w:rPr>
      <w:rFonts w:ascii="Wingdings" w:hAnsi="Wingdings"/>
    </w:rPr>
  </w:style>
  <w:style w:type="character" w:customStyle="1" w:styleId="WW8Num10z3">
    <w:name w:val="WW8Num10z3"/>
    <w:rsid w:val="00C76EBD"/>
    <w:rPr>
      <w:rFonts w:ascii="Symbol" w:hAnsi="Symbol"/>
    </w:rPr>
  </w:style>
  <w:style w:type="character" w:customStyle="1" w:styleId="WW8Num11z0">
    <w:name w:val="WW8Num11z0"/>
    <w:rsid w:val="00C76EBD"/>
    <w:rPr>
      <w:rFonts w:ascii="Verdana" w:eastAsia="Times New Roman" w:hAnsi="Verdana" w:cs="Times New Roman"/>
    </w:rPr>
  </w:style>
  <w:style w:type="character" w:customStyle="1" w:styleId="WW8Num11z1">
    <w:name w:val="WW8Num11z1"/>
    <w:rsid w:val="00C76EBD"/>
    <w:rPr>
      <w:rFonts w:ascii="Courier New" w:hAnsi="Courier New" w:cs="Courier New"/>
    </w:rPr>
  </w:style>
  <w:style w:type="character" w:customStyle="1" w:styleId="WW8Num11z2">
    <w:name w:val="WW8Num11z2"/>
    <w:rsid w:val="00C76EBD"/>
    <w:rPr>
      <w:rFonts w:ascii="Wingdings" w:hAnsi="Wingdings"/>
    </w:rPr>
  </w:style>
  <w:style w:type="character" w:customStyle="1" w:styleId="WW8Num11z3">
    <w:name w:val="WW8Num11z3"/>
    <w:rsid w:val="00C76EBD"/>
    <w:rPr>
      <w:rFonts w:ascii="Symbol" w:hAnsi="Symbol"/>
    </w:rPr>
  </w:style>
  <w:style w:type="character" w:customStyle="1" w:styleId="WW8Num12z0">
    <w:name w:val="WW8Num12z0"/>
    <w:rsid w:val="00C76EBD"/>
    <w:rPr>
      <w:rFonts w:ascii="Symbol" w:hAnsi="Symbol"/>
    </w:rPr>
  </w:style>
  <w:style w:type="character" w:customStyle="1" w:styleId="WW8Num12z1">
    <w:name w:val="WW8Num12z1"/>
    <w:rsid w:val="00C76EBD"/>
    <w:rPr>
      <w:rFonts w:ascii="Courier New" w:hAnsi="Courier New" w:cs="Courier New"/>
    </w:rPr>
  </w:style>
  <w:style w:type="character" w:customStyle="1" w:styleId="WW8Num12z2">
    <w:name w:val="WW8Num12z2"/>
    <w:rsid w:val="00C76EBD"/>
    <w:rPr>
      <w:rFonts w:ascii="Wingdings" w:hAnsi="Wingdings"/>
    </w:rPr>
  </w:style>
  <w:style w:type="character" w:customStyle="1" w:styleId="WW8Num13z0">
    <w:name w:val="WW8Num13z0"/>
    <w:rsid w:val="00C76EBD"/>
    <w:rPr>
      <w:rFonts w:ascii="Symbol" w:hAnsi="Symbol"/>
    </w:rPr>
  </w:style>
  <w:style w:type="character" w:customStyle="1" w:styleId="WW8Num13z1">
    <w:name w:val="WW8Num13z1"/>
    <w:rsid w:val="00C76EBD"/>
    <w:rPr>
      <w:rFonts w:ascii="Courier New" w:hAnsi="Courier New" w:cs="Courier New"/>
    </w:rPr>
  </w:style>
  <w:style w:type="character" w:customStyle="1" w:styleId="WW8Num13z2">
    <w:name w:val="WW8Num13z2"/>
    <w:rsid w:val="00C76EBD"/>
    <w:rPr>
      <w:rFonts w:ascii="Wingdings" w:hAnsi="Wingdings"/>
    </w:rPr>
  </w:style>
  <w:style w:type="character" w:customStyle="1" w:styleId="WW8Num14z0">
    <w:name w:val="WW8Num14z0"/>
    <w:rsid w:val="00C76EBD"/>
    <w:rPr>
      <w:rFonts w:ascii="Wingdings" w:hAnsi="Wingdings"/>
      <w:color w:val="E4600C"/>
    </w:rPr>
  </w:style>
  <w:style w:type="character" w:customStyle="1" w:styleId="WW8Num14z1">
    <w:name w:val="WW8Num14z1"/>
    <w:rsid w:val="00C76EBD"/>
    <w:rPr>
      <w:rFonts w:ascii="Courier New" w:hAnsi="Courier New" w:cs="Courier New"/>
    </w:rPr>
  </w:style>
  <w:style w:type="character" w:customStyle="1" w:styleId="WW8Num14z2">
    <w:name w:val="WW8Num14z2"/>
    <w:rsid w:val="00C76EBD"/>
    <w:rPr>
      <w:rFonts w:ascii="Wingdings" w:hAnsi="Wingdings"/>
    </w:rPr>
  </w:style>
  <w:style w:type="character" w:customStyle="1" w:styleId="WW8Num14z3">
    <w:name w:val="WW8Num14z3"/>
    <w:rsid w:val="00C76EBD"/>
    <w:rPr>
      <w:rFonts w:ascii="Symbol" w:hAnsi="Symbol"/>
    </w:rPr>
  </w:style>
  <w:style w:type="character" w:customStyle="1" w:styleId="WW8Num16z0">
    <w:name w:val="WW8Num16z0"/>
    <w:rsid w:val="00C76EBD"/>
    <w:rPr>
      <w:rFonts w:ascii="Wingdings" w:hAnsi="Wingdings"/>
    </w:rPr>
  </w:style>
  <w:style w:type="character" w:customStyle="1" w:styleId="WW8Num16z3">
    <w:name w:val="WW8Num16z3"/>
    <w:rsid w:val="00C76EBD"/>
    <w:rPr>
      <w:rFonts w:ascii="Symbol" w:hAnsi="Symbol"/>
    </w:rPr>
  </w:style>
  <w:style w:type="character" w:customStyle="1" w:styleId="WW8Num16z4">
    <w:name w:val="WW8Num16z4"/>
    <w:rsid w:val="00C76EBD"/>
    <w:rPr>
      <w:rFonts w:ascii="Courier New" w:hAnsi="Courier New" w:cs="Courier New"/>
    </w:rPr>
  </w:style>
  <w:style w:type="character" w:customStyle="1" w:styleId="WW8Num18z0">
    <w:name w:val="WW8Num18z0"/>
    <w:rsid w:val="00C76EBD"/>
    <w:rPr>
      <w:rFonts w:ascii="Symbol" w:hAnsi="Symbol"/>
      <w:sz w:val="20"/>
    </w:rPr>
  </w:style>
  <w:style w:type="character" w:customStyle="1" w:styleId="WW8Num18z1">
    <w:name w:val="WW8Num18z1"/>
    <w:rsid w:val="00C76EBD"/>
    <w:rPr>
      <w:rFonts w:ascii="Courier New" w:hAnsi="Courier New"/>
      <w:sz w:val="20"/>
    </w:rPr>
  </w:style>
  <w:style w:type="character" w:customStyle="1" w:styleId="WW8Num18z2">
    <w:name w:val="WW8Num18z2"/>
    <w:rsid w:val="00C76EBD"/>
    <w:rPr>
      <w:rFonts w:ascii="Wingdings" w:hAnsi="Wingdings"/>
      <w:sz w:val="20"/>
    </w:rPr>
  </w:style>
  <w:style w:type="character" w:customStyle="1" w:styleId="Policepardfaut1">
    <w:name w:val="Police par défaut1"/>
    <w:rsid w:val="00C76EBD"/>
  </w:style>
  <w:style w:type="character" w:customStyle="1" w:styleId="Par1Car">
    <w:name w:val="Par1 Car"/>
    <w:rsid w:val="00C76EBD"/>
    <w:rPr>
      <w:rFonts w:ascii="Verdana" w:eastAsia="Times" w:hAnsi="Verdana" w:cs="Arial"/>
      <w:lang w:val="fr-FR" w:eastAsia="ar-SA" w:bidi="ar-SA"/>
    </w:rPr>
  </w:style>
  <w:style w:type="character" w:customStyle="1" w:styleId="Titre1Car">
    <w:name w:val="Titre 1 Car"/>
    <w:rsid w:val="00C76EBD"/>
    <w:rPr>
      <w:rFonts w:ascii="Verdana" w:eastAsia="Times" w:hAnsi="Verdana"/>
      <w:b/>
      <w:bCs/>
      <w:smallCaps/>
      <w:color w:val="E4600C"/>
      <w:sz w:val="36"/>
      <w:szCs w:val="36"/>
      <w:lang w:val="fr-FR" w:eastAsia="ar-SA" w:bidi="ar-SA"/>
    </w:rPr>
  </w:style>
  <w:style w:type="character" w:customStyle="1" w:styleId="Titre2Car">
    <w:name w:val="Titre 2 Car"/>
    <w:rsid w:val="00C76EBD"/>
    <w:rPr>
      <w:rFonts w:ascii="Verdana" w:eastAsia="Times" w:hAnsi="Verdana"/>
      <w:b/>
      <w:bCs/>
      <w:color w:val="E4600C"/>
      <w:sz w:val="32"/>
      <w:szCs w:val="32"/>
      <w:lang w:val="fr-FR" w:eastAsia="ar-SA" w:bidi="ar-SA"/>
    </w:rPr>
  </w:style>
  <w:style w:type="character" w:customStyle="1" w:styleId="En-tteCar">
    <w:name w:val="En-tête Car"/>
    <w:rsid w:val="00C76EBD"/>
    <w:rPr>
      <w:rFonts w:ascii="Verdana" w:hAnsi="Verdana"/>
      <w:sz w:val="22"/>
      <w:lang w:val="fr-FR" w:eastAsia="ar-SA" w:bidi="ar-SA"/>
    </w:rPr>
  </w:style>
  <w:style w:type="character" w:customStyle="1" w:styleId="PieddepageCar">
    <w:name w:val="Pied de page Car"/>
    <w:rsid w:val="00C76EBD"/>
    <w:rPr>
      <w:rFonts w:ascii="Verdana" w:hAnsi="Verdana"/>
      <w:color w:val="0035CA"/>
      <w:w w:val="105"/>
      <w:sz w:val="13"/>
      <w:lang w:val="fr-FR" w:eastAsia="ar-SA" w:bidi="ar-SA"/>
    </w:rPr>
  </w:style>
  <w:style w:type="character" w:customStyle="1" w:styleId="Titre4Car">
    <w:name w:val="Titre 4 Car"/>
    <w:rsid w:val="00C76EBD"/>
    <w:rPr>
      <w:rFonts w:ascii="Verdana" w:eastAsia="Times" w:hAnsi="Verdana"/>
      <w:color w:val="E4600C"/>
      <w:sz w:val="24"/>
      <w:szCs w:val="28"/>
      <w:lang w:val="fr-FR" w:eastAsia="ar-SA" w:bidi="ar-SA"/>
    </w:rPr>
  </w:style>
  <w:style w:type="character" w:customStyle="1" w:styleId="List1Car">
    <w:name w:val="List1 Car"/>
    <w:basedOn w:val="Par1Car"/>
    <w:rsid w:val="00C76EBD"/>
    <w:rPr>
      <w:rFonts w:ascii="Verdana" w:eastAsia="Times" w:hAnsi="Verdana" w:cs="Arial"/>
      <w:lang w:val="fr-FR" w:eastAsia="ar-SA" w:bidi="ar-SA"/>
    </w:rPr>
  </w:style>
  <w:style w:type="character" w:customStyle="1" w:styleId="List2Car">
    <w:name w:val="List2 Car"/>
    <w:basedOn w:val="List1Car"/>
    <w:rsid w:val="00C76EBD"/>
    <w:rPr>
      <w:rFonts w:ascii="Verdana" w:eastAsia="Times" w:hAnsi="Verdana" w:cs="Arial"/>
      <w:lang w:val="fr-FR" w:eastAsia="ar-SA" w:bidi="ar-SA"/>
    </w:rPr>
  </w:style>
  <w:style w:type="character" w:customStyle="1" w:styleId="List3Car">
    <w:name w:val="List3 Car"/>
    <w:basedOn w:val="List2Car"/>
    <w:rsid w:val="00C76EBD"/>
    <w:rPr>
      <w:rFonts w:ascii="Verdana" w:eastAsia="Times" w:hAnsi="Verdana" w:cs="Arial"/>
      <w:lang w:val="fr-FR" w:eastAsia="ar-SA" w:bidi="ar-SA"/>
    </w:rPr>
  </w:style>
  <w:style w:type="character" w:customStyle="1" w:styleId="Par2Car">
    <w:name w:val="Par2 Car"/>
    <w:basedOn w:val="Par1Car"/>
    <w:rsid w:val="00C76EBD"/>
    <w:rPr>
      <w:rFonts w:ascii="Verdana" w:eastAsia="Times" w:hAnsi="Verdana" w:cs="Arial"/>
      <w:lang w:val="fr-FR" w:eastAsia="ar-SA" w:bidi="ar-SA"/>
    </w:rPr>
  </w:style>
  <w:style w:type="character" w:customStyle="1" w:styleId="Par3Car">
    <w:name w:val="Par3 Car"/>
    <w:basedOn w:val="Par2Car"/>
    <w:rsid w:val="00C76EBD"/>
    <w:rPr>
      <w:rFonts w:ascii="Verdana" w:eastAsia="Times" w:hAnsi="Verdana" w:cs="Arial"/>
      <w:lang w:val="fr-FR" w:eastAsia="ar-SA" w:bidi="ar-SA"/>
    </w:rPr>
  </w:style>
  <w:style w:type="character" w:styleId="Lienhypertexte">
    <w:name w:val="Hyperlink"/>
    <w:rsid w:val="00C76EBD"/>
    <w:rPr>
      <w:rFonts w:ascii="Verdana" w:hAnsi="Verdana"/>
      <w:b/>
      <w:bCs/>
      <w:strike w:val="0"/>
      <w:dstrike w:val="0"/>
      <w:color w:val="FFFFFF"/>
      <w:sz w:val="14"/>
      <w:szCs w:val="14"/>
      <w:u w:val="none"/>
    </w:rPr>
  </w:style>
  <w:style w:type="character" w:customStyle="1" w:styleId="exempledefinition">
    <w:name w:val="exempledefinition"/>
    <w:basedOn w:val="Policepardfaut1"/>
    <w:rsid w:val="00C76EBD"/>
  </w:style>
  <w:style w:type="character" w:styleId="Numrodepage">
    <w:name w:val="page number"/>
    <w:basedOn w:val="Policepardfaut1"/>
    <w:rsid w:val="00C76EBD"/>
  </w:style>
  <w:style w:type="character" w:customStyle="1" w:styleId="CarCar2">
    <w:name w:val="Car Car2"/>
    <w:rsid w:val="00C76EBD"/>
    <w:rPr>
      <w:rFonts w:ascii="Verdana" w:hAnsi="Verdana"/>
      <w:color w:val="0035CA"/>
      <w:w w:val="105"/>
      <w:sz w:val="13"/>
      <w:lang w:val="fr-FR" w:eastAsia="ar-SA" w:bidi="ar-SA"/>
    </w:rPr>
  </w:style>
  <w:style w:type="character" w:styleId="Accentuation">
    <w:name w:val="Emphasis"/>
    <w:qFormat/>
    <w:rsid w:val="00C76EBD"/>
    <w:rPr>
      <w:i/>
      <w:iCs/>
    </w:rPr>
  </w:style>
  <w:style w:type="character" w:customStyle="1" w:styleId="FormuledepolitesseCar">
    <w:name w:val="Formule de politesse Car"/>
    <w:rsid w:val="00C76EBD"/>
    <w:rPr>
      <w:sz w:val="24"/>
      <w:szCs w:val="24"/>
    </w:rPr>
  </w:style>
  <w:style w:type="character" w:customStyle="1" w:styleId="SignatureCar">
    <w:name w:val="Signature Car"/>
    <w:rsid w:val="00C76EBD"/>
    <w:rPr>
      <w:sz w:val="24"/>
      <w:szCs w:val="24"/>
    </w:rPr>
  </w:style>
  <w:style w:type="character" w:customStyle="1" w:styleId="CorpsdetexteCar">
    <w:name w:val="Corps de texte Car"/>
    <w:rsid w:val="00C76EBD"/>
    <w:rPr>
      <w:sz w:val="24"/>
      <w:szCs w:val="24"/>
    </w:rPr>
  </w:style>
  <w:style w:type="character" w:customStyle="1" w:styleId="SalutationsCar">
    <w:name w:val="Salutations Car"/>
    <w:rsid w:val="00C76EBD"/>
    <w:rPr>
      <w:sz w:val="24"/>
      <w:szCs w:val="24"/>
    </w:rPr>
  </w:style>
  <w:style w:type="character" w:customStyle="1" w:styleId="DateCar">
    <w:name w:val="Date Car"/>
    <w:rsid w:val="00C76EBD"/>
    <w:rPr>
      <w:sz w:val="24"/>
      <w:szCs w:val="24"/>
    </w:rPr>
  </w:style>
  <w:style w:type="character" w:customStyle="1" w:styleId="Puces">
    <w:name w:val="Puces"/>
    <w:rsid w:val="00C76EBD"/>
    <w:rPr>
      <w:rFonts w:ascii="OpenSymbol" w:eastAsia="OpenSymbol" w:hAnsi="OpenSymbol" w:cs="OpenSymbol"/>
    </w:rPr>
  </w:style>
  <w:style w:type="paragraph" w:customStyle="1" w:styleId="Titre10">
    <w:name w:val="Titre1"/>
    <w:basedOn w:val="Normal"/>
    <w:next w:val="Corpsdetexte"/>
    <w:rsid w:val="00C76EBD"/>
    <w:pPr>
      <w:keepNext/>
      <w:spacing w:before="240" w:after="120"/>
    </w:pPr>
    <w:rPr>
      <w:rFonts w:ascii="Arial" w:eastAsia="Arial Unicode MS" w:hAnsi="Arial" w:cs="Arial Unicode MS"/>
      <w:sz w:val="28"/>
      <w:szCs w:val="28"/>
    </w:rPr>
  </w:style>
  <w:style w:type="paragraph" w:styleId="Corpsdetexte">
    <w:name w:val="Body Text"/>
    <w:basedOn w:val="Normal"/>
    <w:rsid w:val="00C76EBD"/>
    <w:pPr>
      <w:keepLines w:val="0"/>
      <w:spacing w:before="240" w:after="240"/>
      <w:jc w:val="left"/>
    </w:pPr>
    <w:rPr>
      <w:rFonts w:ascii="Times New Roman" w:hAnsi="Times New Roman"/>
      <w:sz w:val="24"/>
      <w:szCs w:val="24"/>
    </w:rPr>
  </w:style>
  <w:style w:type="paragraph" w:styleId="Liste">
    <w:name w:val="List"/>
    <w:basedOn w:val="Corpsdetexte"/>
    <w:rsid w:val="00C76EBD"/>
  </w:style>
  <w:style w:type="paragraph" w:customStyle="1" w:styleId="Lgende1">
    <w:name w:val="Légende1"/>
    <w:basedOn w:val="Normal"/>
    <w:rsid w:val="00C76EBD"/>
    <w:pPr>
      <w:suppressLineNumbers/>
      <w:spacing w:before="120" w:after="120"/>
    </w:pPr>
    <w:rPr>
      <w:i/>
      <w:iCs/>
      <w:sz w:val="24"/>
      <w:szCs w:val="24"/>
    </w:rPr>
  </w:style>
  <w:style w:type="paragraph" w:customStyle="1" w:styleId="Index">
    <w:name w:val="Index"/>
    <w:basedOn w:val="Normal"/>
    <w:rsid w:val="00C76EBD"/>
    <w:pPr>
      <w:suppressLineNumbers/>
    </w:pPr>
  </w:style>
  <w:style w:type="paragraph" w:customStyle="1" w:styleId="Par1">
    <w:name w:val="Par1"/>
    <w:basedOn w:val="Normal"/>
    <w:qFormat/>
    <w:rsid w:val="00C76EBD"/>
    <w:pPr>
      <w:spacing w:after="120"/>
      <w:ind w:left="851"/>
    </w:pPr>
    <w:rPr>
      <w:rFonts w:eastAsia="Times" w:cs="Arial"/>
      <w:sz w:val="20"/>
    </w:rPr>
  </w:style>
  <w:style w:type="paragraph" w:styleId="Pieddepage">
    <w:name w:val="footer"/>
    <w:basedOn w:val="Normal"/>
    <w:rsid w:val="00C76EBD"/>
    <w:pPr>
      <w:ind w:left="-142" w:right="-596"/>
      <w:jc w:val="center"/>
    </w:pPr>
    <w:rPr>
      <w:color w:val="0035CA"/>
      <w:w w:val="105"/>
      <w:sz w:val="13"/>
    </w:rPr>
  </w:style>
  <w:style w:type="paragraph" w:customStyle="1" w:styleId="TitreCouverture">
    <w:name w:val="Titre Couverture"/>
    <w:basedOn w:val="Normal"/>
    <w:rsid w:val="00C76EBD"/>
    <w:pPr>
      <w:spacing w:before="120" w:after="120"/>
      <w:jc w:val="center"/>
    </w:pPr>
    <w:rPr>
      <w:rFonts w:eastAsia="Times"/>
      <w:b/>
      <w:bCs/>
      <w:color w:val="0035CA"/>
      <w:sz w:val="40"/>
    </w:rPr>
  </w:style>
  <w:style w:type="paragraph" w:styleId="En-tte">
    <w:name w:val="header"/>
    <w:basedOn w:val="Normal"/>
    <w:rsid w:val="00C76EBD"/>
    <w:pPr>
      <w:tabs>
        <w:tab w:val="center" w:pos="4536"/>
        <w:tab w:val="right" w:pos="9072"/>
      </w:tabs>
    </w:pPr>
  </w:style>
  <w:style w:type="paragraph" w:customStyle="1" w:styleId="List1">
    <w:name w:val="List1"/>
    <w:basedOn w:val="Par1"/>
    <w:rsid w:val="00C76EBD"/>
    <w:pPr>
      <w:numPr>
        <w:numId w:val="3"/>
      </w:numPr>
      <w:tabs>
        <w:tab w:val="left" w:pos="1701"/>
      </w:tabs>
    </w:pPr>
  </w:style>
  <w:style w:type="paragraph" w:customStyle="1" w:styleId="List2">
    <w:name w:val="List2"/>
    <w:basedOn w:val="List1"/>
    <w:rsid w:val="00C76EBD"/>
    <w:pPr>
      <w:numPr>
        <w:numId w:val="2"/>
      </w:numPr>
      <w:tabs>
        <w:tab w:val="clear" w:pos="1701"/>
        <w:tab w:val="left" w:pos="360"/>
        <w:tab w:val="left" w:pos="2268"/>
      </w:tabs>
      <w:ind w:left="2268" w:hanging="283"/>
    </w:pPr>
  </w:style>
  <w:style w:type="paragraph" w:customStyle="1" w:styleId="List3">
    <w:name w:val="List3"/>
    <w:basedOn w:val="List2"/>
    <w:qFormat/>
    <w:rsid w:val="00C76EBD"/>
    <w:pPr>
      <w:numPr>
        <w:numId w:val="4"/>
      </w:numPr>
      <w:tabs>
        <w:tab w:val="clear" w:pos="2268"/>
        <w:tab w:val="left" w:pos="2835"/>
      </w:tabs>
      <w:ind w:left="2835" w:hanging="283"/>
    </w:pPr>
  </w:style>
  <w:style w:type="paragraph" w:customStyle="1" w:styleId="Par2">
    <w:name w:val="Par2"/>
    <w:basedOn w:val="Par1"/>
    <w:rsid w:val="00C76EBD"/>
    <w:pPr>
      <w:ind w:left="1418"/>
    </w:pPr>
  </w:style>
  <w:style w:type="paragraph" w:customStyle="1" w:styleId="Par3">
    <w:name w:val="Par3"/>
    <w:basedOn w:val="Par2"/>
    <w:rsid w:val="00C76EBD"/>
    <w:pPr>
      <w:ind w:left="1985"/>
    </w:pPr>
  </w:style>
  <w:style w:type="paragraph" w:styleId="Textedebulles">
    <w:name w:val="Balloon Text"/>
    <w:basedOn w:val="Normal"/>
    <w:rsid w:val="00C76EBD"/>
    <w:rPr>
      <w:rFonts w:ascii="Tahoma" w:hAnsi="Tahoma" w:cs="Tahoma"/>
      <w:sz w:val="16"/>
      <w:szCs w:val="16"/>
    </w:rPr>
  </w:style>
  <w:style w:type="paragraph" w:styleId="TM1">
    <w:name w:val="toc 1"/>
    <w:basedOn w:val="Normal"/>
    <w:next w:val="Normal"/>
    <w:rsid w:val="00C76EBD"/>
    <w:pPr>
      <w:tabs>
        <w:tab w:val="left" w:pos="440"/>
        <w:tab w:val="right" w:leader="dot" w:pos="10167"/>
      </w:tabs>
    </w:pPr>
    <w:rPr>
      <w:szCs w:val="22"/>
    </w:rPr>
  </w:style>
  <w:style w:type="paragraph" w:styleId="TM2">
    <w:name w:val="toc 2"/>
    <w:basedOn w:val="Normal"/>
    <w:next w:val="Normal"/>
    <w:rsid w:val="00C76EBD"/>
    <w:pPr>
      <w:ind w:left="200"/>
    </w:pPr>
  </w:style>
  <w:style w:type="paragraph" w:styleId="TM3">
    <w:name w:val="toc 3"/>
    <w:basedOn w:val="Normal"/>
    <w:next w:val="Normal"/>
    <w:rsid w:val="00C76EBD"/>
    <w:pPr>
      <w:ind w:left="400"/>
    </w:pPr>
  </w:style>
  <w:style w:type="paragraph" w:customStyle="1" w:styleId="Formuledepolitesse1">
    <w:name w:val="Formule de politesse1"/>
    <w:basedOn w:val="Normal"/>
    <w:rsid w:val="00C76EBD"/>
    <w:pPr>
      <w:keepLines w:val="0"/>
      <w:spacing w:after="960"/>
      <w:jc w:val="left"/>
    </w:pPr>
    <w:rPr>
      <w:rFonts w:ascii="Times New Roman" w:hAnsi="Times New Roman"/>
      <w:sz w:val="24"/>
      <w:szCs w:val="24"/>
    </w:rPr>
  </w:style>
  <w:style w:type="paragraph" w:styleId="Signature">
    <w:name w:val="Signature"/>
    <w:basedOn w:val="Normal"/>
    <w:rsid w:val="00C76EBD"/>
    <w:pPr>
      <w:keepLines w:val="0"/>
      <w:spacing w:before="960" w:after="240"/>
      <w:jc w:val="left"/>
    </w:pPr>
    <w:rPr>
      <w:rFonts w:ascii="Times New Roman" w:hAnsi="Times New Roman"/>
      <w:sz w:val="24"/>
      <w:szCs w:val="24"/>
    </w:rPr>
  </w:style>
  <w:style w:type="paragraph" w:customStyle="1" w:styleId="Salutations1">
    <w:name w:val="Salutations1"/>
    <w:basedOn w:val="Normal"/>
    <w:next w:val="Normal"/>
    <w:rsid w:val="00C76EBD"/>
    <w:pPr>
      <w:keepLines w:val="0"/>
      <w:spacing w:before="480" w:after="240"/>
      <w:jc w:val="left"/>
    </w:pPr>
    <w:rPr>
      <w:rFonts w:ascii="Times New Roman" w:hAnsi="Times New Roman"/>
      <w:sz w:val="24"/>
      <w:szCs w:val="24"/>
    </w:rPr>
  </w:style>
  <w:style w:type="paragraph" w:customStyle="1" w:styleId="Date1">
    <w:name w:val="Date1"/>
    <w:basedOn w:val="Normal"/>
    <w:next w:val="Normal"/>
    <w:rsid w:val="00C76EBD"/>
    <w:pPr>
      <w:keepLines w:val="0"/>
      <w:spacing w:before="480" w:after="480"/>
      <w:jc w:val="left"/>
    </w:pPr>
    <w:rPr>
      <w:rFonts w:ascii="Times New Roman" w:hAnsi="Times New Roman"/>
      <w:sz w:val="24"/>
      <w:szCs w:val="24"/>
    </w:rPr>
  </w:style>
  <w:style w:type="paragraph" w:customStyle="1" w:styleId="Adressedelexpditeur">
    <w:name w:val="Adresse de l'expéditeur"/>
    <w:basedOn w:val="Normal"/>
    <w:rsid w:val="00C76EBD"/>
    <w:pPr>
      <w:keepLines w:val="0"/>
      <w:jc w:val="left"/>
    </w:pPr>
    <w:rPr>
      <w:rFonts w:ascii="Times New Roman" w:hAnsi="Times New Roman"/>
      <w:sz w:val="24"/>
      <w:szCs w:val="24"/>
      <w:lang w:eastAsia="fr-FR" w:bidi="fr-FR"/>
    </w:rPr>
  </w:style>
  <w:style w:type="paragraph" w:customStyle="1" w:styleId="Adressedudestinataire">
    <w:name w:val="Adresse du destinataire"/>
    <w:basedOn w:val="Normal"/>
    <w:rsid w:val="00C76EBD"/>
    <w:pPr>
      <w:keepLines w:val="0"/>
      <w:jc w:val="left"/>
    </w:pPr>
    <w:rPr>
      <w:rFonts w:ascii="Times New Roman" w:hAnsi="Times New Roman"/>
      <w:sz w:val="24"/>
      <w:szCs w:val="24"/>
      <w:lang w:eastAsia="fr-FR" w:bidi="fr-FR"/>
    </w:rPr>
  </w:style>
  <w:style w:type="paragraph" w:styleId="Paragraphedeliste">
    <w:name w:val="List Paragraph"/>
    <w:basedOn w:val="Normal"/>
    <w:uiPriority w:val="34"/>
    <w:qFormat/>
    <w:rsid w:val="00C76EBD"/>
    <w:pPr>
      <w:ind w:left="708"/>
    </w:pPr>
  </w:style>
  <w:style w:type="paragraph" w:customStyle="1" w:styleId="Contenudetableau">
    <w:name w:val="Contenu de tableau"/>
    <w:basedOn w:val="Normal"/>
    <w:rsid w:val="00C76EBD"/>
    <w:pPr>
      <w:suppressLineNumbers/>
    </w:pPr>
  </w:style>
  <w:style w:type="paragraph" w:customStyle="1" w:styleId="Titredetableau">
    <w:name w:val="Titre de tableau"/>
    <w:basedOn w:val="Contenudetableau"/>
    <w:rsid w:val="00C76EBD"/>
    <w:pPr>
      <w:jc w:val="center"/>
    </w:pPr>
    <w:rPr>
      <w:b/>
      <w:bCs/>
    </w:rPr>
  </w:style>
  <w:style w:type="table" w:styleId="Grilledutableau">
    <w:name w:val="Table Grid"/>
    <w:basedOn w:val="TableauNormal"/>
    <w:rsid w:val="00676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
    <w:name w:val="Aléa"/>
    <w:basedOn w:val="Normal"/>
    <w:link w:val="AlaCar"/>
    <w:qFormat/>
    <w:rsid w:val="00AA2F1B"/>
    <w:pPr>
      <w:suppressAutoHyphens w:val="0"/>
      <w:spacing w:after="120"/>
      <w:ind w:left="851"/>
    </w:pPr>
    <w:rPr>
      <w:rFonts w:ascii="Century Gothic" w:eastAsia="Times" w:hAnsi="Century Gothic" w:cs="Arial"/>
      <w:lang w:eastAsia="fr-FR"/>
    </w:rPr>
  </w:style>
  <w:style w:type="character" w:customStyle="1" w:styleId="AlaCar">
    <w:name w:val="Aléa Car"/>
    <w:link w:val="Ala"/>
    <w:rsid w:val="00AA2F1B"/>
    <w:rPr>
      <w:rFonts w:ascii="Century Gothic" w:eastAsia="Times" w:hAnsi="Century Gothic" w:cs="Arial"/>
      <w:sz w:val="22"/>
    </w:rPr>
  </w:style>
  <w:style w:type="paragraph" w:customStyle="1" w:styleId="Ala1">
    <w:name w:val="Aléa1"/>
    <w:basedOn w:val="Titre1"/>
    <w:link w:val="Ala1Car"/>
    <w:qFormat/>
    <w:rsid w:val="00AA2F1B"/>
    <w:pPr>
      <w:tabs>
        <w:tab w:val="clear" w:pos="0"/>
        <w:tab w:val="clear" w:pos="851"/>
        <w:tab w:val="left" w:pos="9781"/>
      </w:tabs>
      <w:suppressAutoHyphens w:val="0"/>
      <w:spacing w:after="360"/>
      <w:ind w:left="567" w:right="255"/>
    </w:pPr>
    <w:rPr>
      <w:rFonts w:ascii="Century Gothic" w:hAnsi="Century Gothic"/>
      <w:color w:val="D97803"/>
      <w:sz w:val="32"/>
      <w:szCs w:val="32"/>
      <w:lang w:eastAsia="fr-FR"/>
    </w:rPr>
  </w:style>
  <w:style w:type="character" w:customStyle="1" w:styleId="Ala1Car">
    <w:name w:val="Aléa1 Car"/>
    <w:link w:val="Ala1"/>
    <w:rsid w:val="00AA2F1B"/>
    <w:rPr>
      <w:rFonts w:ascii="Century Gothic" w:eastAsia="Times" w:hAnsi="Century Gothic"/>
      <w:b/>
      <w:bCs/>
      <w:smallCaps/>
      <w:color w:val="D97803"/>
      <w:sz w:val="32"/>
      <w:szCs w:val="32"/>
    </w:rPr>
  </w:style>
  <w:style w:type="paragraph" w:styleId="NormalWeb">
    <w:name w:val="Normal (Web)"/>
    <w:basedOn w:val="Normal"/>
    <w:uiPriority w:val="99"/>
    <w:semiHidden/>
    <w:unhideWhenUsed/>
    <w:rsid w:val="00AA2F1B"/>
    <w:pPr>
      <w:keepLines w:val="0"/>
      <w:suppressAutoHyphens w:val="0"/>
      <w:spacing w:before="100" w:beforeAutospacing="1" w:after="100" w:afterAutospacing="1"/>
      <w:jc w:val="left"/>
    </w:pPr>
    <w:rPr>
      <w:rFonts w:ascii="Times New Roman" w:eastAsiaTheme="minorEastAsia"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605038">
      <w:bodyDiv w:val="1"/>
      <w:marLeft w:val="0"/>
      <w:marRight w:val="0"/>
      <w:marTop w:val="0"/>
      <w:marBottom w:val="0"/>
      <w:divBdr>
        <w:top w:val="none" w:sz="0" w:space="0" w:color="auto"/>
        <w:left w:val="none" w:sz="0" w:space="0" w:color="auto"/>
        <w:bottom w:val="none" w:sz="0" w:space="0" w:color="auto"/>
        <w:right w:val="none" w:sz="0" w:space="0" w:color="auto"/>
      </w:divBdr>
      <w:divsChild>
        <w:div w:id="558637270">
          <w:marLeft w:val="0"/>
          <w:marRight w:val="0"/>
          <w:marTop w:val="0"/>
          <w:marBottom w:val="0"/>
          <w:divBdr>
            <w:top w:val="none" w:sz="0" w:space="0" w:color="auto"/>
            <w:left w:val="none" w:sz="0" w:space="0" w:color="auto"/>
            <w:bottom w:val="none" w:sz="0" w:space="0" w:color="auto"/>
            <w:right w:val="none" w:sz="0" w:space="0" w:color="auto"/>
          </w:divBdr>
          <w:divsChild>
            <w:div w:id="20759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ssistante@aleacontroles.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Service%20Informatique\Projets%20Logiciels\Projet%20Alea%20Controles\2%20-%20Specifications\Centre%20de%20formation\Documents%20publipostage\S-FO-12-A%20Convention%20de%20stage%20-%20Ind5.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6D9382A9C54E4D990CD9D0699C12D6" ma:contentTypeVersion="10" ma:contentTypeDescription="Crée un document." ma:contentTypeScope="" ma:versionID="214b1fa3dee1e0da4393733e86b21eca">
  <xsd:schema xmlns:xsd="http://www.w3.org/2001/XMLSchema" xmlns:xs="http://www.w3.org/2001/XMLSchema" xmlns:p="http://schemas.microsoft.com/office/2006/metadata/properties" xmlns:ns2="c4446515-8b2a-4caf-a335-d5ef65c467f4" xmlns:ns3="9389e5d4-79ee-4ed3-83d1-f6c81d6e1877" targetNamespace="http://schemas.microsoft.com/office/2006/metadata/properties" ma:root="true" ma:fieldsID="75642b9352586ea0b1e4c87a1f64787c" ns2:_="" ns3:_="">
    <xsd:import namespace="c4446515-8b2a-4caf-a335-d5ef65c467f4"/>
    <xsd:import namespace="9389e5d4-79ee-4ed3-83d1-f6c81d6e187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46515-8b2a-4caf-a335-d5ef65c467f4"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LastSharedByUser" ma:index="10" nillable="true" ma:displayName="Dernier partage par heure par utilisateur" ma:description="" ma:internalName="LastSharedByUser" ma:readOnly="true">
      <xsd:simpleType>
        <xsd:restriction base="dms:Note">
          <xsd:maxLength value="255"/>
        </xsd:restriction>
      </xsd:simpleType>
    </xsd:element>
    <xsd:element name="LastSharedByTime" ma:index="11"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89e5d4-79ee-4ed3-83d1-f6c81d6e187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D3937C-0C96-4DB2-9C14-583179231CAA}">
  <ds:schemaRefs>
    <ds:schemaRef ds:uri="9389e5d4-79ee-4ed3-83d1-f6c81d6e1877"/>
    <ds:schemaRef ds:uri="http://purl.org/dc/elements/1.1/"/>
    <ds:schemaRef ds:uri="http://schemas.openxmlformats.org/package/2006/metadata/core-properties"/>
    <ds:schemaRef ds:uri="http://purl.org/dc/terms/"/>
    <ds:schemaRef ds:uri="c4446515-8b2a-4caf-a335-d5ef65c467f4"/>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592D93DD-FD96-4072-A5B6-33BDE6F8A926}">
  <ds:schemaRefs>
    <ds:schemaRef ds:uri="http://schemas.microsoft.com/sharepoint/v3/contenttype/forms"/>
  </ds:schemaRefs>
</ds:datastoreItem>
</file>

<file path=customXml/itemProps3.xml><?xml version="1.0" encoding="utf-8"?>
<ds:datastoreItem xmlns:ds="http://schemas.openxmlformats.org/officeDocument/2006/customXml" ds:itemID="{ED1B5EC4-10C1-4FF1-982C-19D51F20B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46515-8b2a-4caf-a335-d5ef65c467f4"/>
    <ds:schemaRef ds:uri="9389e5d4-79ee-4ed3-83d1-f6c81d6e1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14AB49-5738-44BD-8C49-FAC518F8A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S-FO-12-A Convention de stage - Ind5</Template>
  <TotalTime>472</TotalTime>
  <Pages>2</Pages>
  <Words>655</Words>
  <Characters>3605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c:creator>
  <cp:lastModifiedBy>Anh Nguyen</cp:lastModifiedBy>
  <cp:revision>17</cp:revision>
  <cp:lastPrinted>2016-12-30T07:23:00Z</cp:lastPrinted>
  <dcterms:created xsi:type="dcterms:W3CDTF">2019-08-12T07:55:00Z</dcterms:created>
  <dcterms:modified xsi:type="dcterms:W3CDTF">2019-08-14T14:29:00Z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0x010100ED6D9382A9C54E4D990CD9D0699C12D6</vt:lpwstr>
  </property>
</Properties>
</file>